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3729" w:rsidRDefault="00623536" w:rsidP="00AA3729">
      <w:pPr>
        <w:pStyle w:val="Heading1"/>
      </w:pPr>
      <w:r>
        <w:t>05 - Měření stavu baterií</w:t>
      </w:r>
    </w:p>
    <w:p w:rsidR="00321518" w:rsidRPr="00AA3729" w:rsidRDefault="00003DAE" w:rsidP="003E12C3">
      <w:pPr>
        <w:pStyle w:val="Heading2"/>
      </w:pPr>
      <w:r w:rsidRPr="00AA3729">
        <w:t>T</w:t>
      </w:r>
      <w:r w:rsidR="002F7192" w:rsidRPr="00AA3729">
        <w:t>ýmová</w:t>
      </w:r>
      <w:r w:rsidRPr="00AA3729">
        <w:t xml:space="preserve"> práce</w:t>
      </w:r>
      <w:r w:rsidR="002F7192" w:rsidRPr="00AA3729">
        <w:t xml:space="preserve"> </w:t>
      </w:r>
      <w:r w:rsidR="000445DD" w:rsidRPr="00AA3729">
        <w:t>–</w:t>
      </w:r>
      <w:r w:rsidR="002F7192" w:rsidRPr="00AA3729">
        <w:t xml:space="preserve"> dokumentace</w:t>
      </w:r>
      <w:r w:rsidR="00840AD5" w:rsidRPr="00AA3729">
        <w:tab/>
      </w:r>
      <w:r w:rsidR="00840AD5" w:rsidRPr="00AA3729">
        <w:tab/>
      </w:r>
      <w:r w:rsidR="00840AD5" w:rsidRPr="00AA3729">
        <w:tab/>
      </w:r>
      <w:r w:rsidR="00840AD5" w:rsidRPr="00AA3729">
        <w:tab/>
      </w:r>
      <w:r w:rsidR="00840AD5" w:rsidRPr="00AA3729">
        <w:tab/>
      </w:r>
      <w:r w:rsidR="00321518" w:rsidRPr="00AA3729">
        <w:t xml:space="preserve">Školní rok: </w:t>
      </w:r>
      <w:r w:rsidR="00C60ABD" w:rsidRPr="00AA3729">
        <w:t>201</w:t>
      </w:r>
      <w:r w:rsidR="00A43F9E" w:rsidRPr="00AA3729">
        <w:t>8</w:t>
      </w:r>
      <w:r w:rsidR="00C60ABD" w:rsidRPr="00AA3729">
        <w:t>/</w:t>
      </w:r>
      <w:r w:rsidR="008F11B4" w:rsidRPr="00AA3729">
        <w:t>201</w:t>
      </w:r>
      <w:r w:rsidR="00A43F9E" w:rsidRPr="00AA3729">
        <w:t>9</w:t>
      </w:r>
    </w:p>
    <w:p w:rsidR="00321518" w:rsidRPr="00AA3729" w:rsidRDefault="00321518" w:rsidP="00840AD5">
      <w:pPr>
        <w:pStyle w:val="Heading3"/>
      </w:pPr>
      <w:r w:rsidRPr="00AA3729">
        <w:t>Složení týmu:</w:t>
      </w:r>
    </w:p>
    <w:p w:rsidR="006E0EFE" w:rsidRPr="00AA3729" w:rsidRDefault="00623536" w:rsidP="00840AD5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Mikuláš Staněk, V3A – Vedoucí týme, Programátor</w:t>
      </w:r>
    </w:p>
    <w:p w:rsidR="002E31A7" w:rsidRDefault="00623536" w:rsidP="002E31A7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Tomáš Kachlík, V3A – Grafik</w:t>
      </w:r>
    </w:p>
    <w:p w:rsidR="00623536" w:rsidRDefault="00623536" w:rsidP="002E31A7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Ondřej Strnad, V3A – AUTO</w:t>
      </w:r>
    </w:p>
    <w:p w:rsidR="00623536" w:rsidRPr="00AA3729" w:rsidRDefault="00623536" w:rsidP="002E31A7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Dominik Juříček, V3D - SITE</w:t>
      </w:r>
    </w:p>
    <w:p w:rsidR="00840AD5" w:rsidRPr="00AA3729" w:rsidRDefault="00840AD5" w:rsidP="00840AD5">
      <w:pPr>
        <w:pStyle w:val="Heading3"/>
      </w:pPr>
      <w:r w:rsidRPr="00AA3729">
        <w:t xml:space="preserve">Vedoucí týmu: </w:t>
      </w:r>
      <w:r w:rsidR="00623536">
        <w:t>Mikuláš Staněk</w:t>
      </w:r>
    </w:p>
    <w:p w:rsidR="00840AD5" w:rsidRDefault="00840AD5" w:rsidP="00840AD5">
      <w:pPr>
        <w:pStyle w:val="Heading3"/>
      </w:pPr>
      <w:r w:rsidRPr="00AA3729">
        <w:t>Garant tématu</w:t>
      </w:r>
      <w:r w:rsidR="002E31A7">
        <w:t>:</w:t>
      </w:r>
      <w:r w:rsidR="00623536">
        <w:t xml:space="preserve"> SAJA</w:t>
      </w:r>
    </w:p>
    <w:p w:rsidR="00E67CC2" w:rsidRPr="00E67CC2" w:rsidRDefault="00E67CC2" w:rsidP="00E67CC2">
      <w:pPr>
        <w:pStyle w:val="BodyText"/>
      </w:pPr>
      <w:r>
        <w:t xml:space="preserve">GitHub: </w:t>
      </w:r>
      <w:r w:rsidRPr="00E67CC2">
        <w:t>https://github.com/Donekulda/Baterky</w:t>
      </w:r>
    </w:p>
    <w:p w:rsidR="00AA3729" w:rsidRPr="00623536" w:rsidRDefault="00321518" w:rsidP="00623536">
      <w:pPr>
        <w:pStyle w:val="Heading3"/>
      </w:pPr>
      <w:r w:rsidRPr="00AA3729">
        <w:t>Podrobné zadání:</w:t>
      </w:r>
      <w:r w:rsidR="00623536">
        <w:t xml:space="preserve"> Úkolem je vytvořit webovou stránku nebo aplikaci pro mobilní telefony pro kontrolu kapacity baterii, nebo-li zjistit nabitost baterie.</w:t>
      </w:r>
    </w:p>
    <w:p w:rsidR="00363A92" w:rsidRPr="00AA3729" w:rsidRDefault="009F5DE9" w:rsidP="00252268">
      <w:pPr>
        <w:pStyle w:val="Heading2"/>
      </w:pPr>
      <w:r w:rsidRPr="00AA3729">
        <w:t xml:space="preserve">1 </w:t>
      </w:r>
      <w:r w:rsidR="0081270F" w:rsidRPr="00AA3729">
        <w:t>Časový harmono</w:t>
      </w:r>
      <w:r w:rsidR="00623536">
        <w:t>A</w:t>
      </w:r>
      <w:r w:rsidR="0081270F" w:rsidRPr="00AA3729">
        <w:t>gram</w:t>
      </w:r>
      <w:r w:rsidR="00AF4B3D" w:rsidRPr="00AA3729">
        <w:t xml:space="preserve"> </w:t>
      </w:r>
      <w:r w:rsidR="00252268" w:rsidRPr="00AA3729">
        <w:t>/</w:t>
      </w:r>
      <w:r w:rsidR="00AF4B3D" w:rsidRPr="00AA3729">
        <w:t xml:space="preserve"> </w:t>
      </w:r>
      <w:r w:rsidR="00252268" w:rsidRPr="00AA3729">
        <w:t>Timetable</w:t>
      </w:r>
    </w:p>
    <w:tbl>
      <w:tblPr>
        <w:tblW w:w="10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3459"/>
        <w:gridCol w:w="1265"/>
        <w:gridCol w:w="2395"/>
      </w:tblGrid>
      <w:tr w:rsidR="00363A92" w:rsidRPr="00AA3729" w:rsidTr="00C154D7">
        <w:tc>
          <w:tcPr>
            <w:tcW w:w="3312" w:type="dxa"/>
            <w:shd w:val="clear" w:color="auto" w:fill="auto"/>
            <w:vAlign w:val="center"/>
          </w:tcPr>
          <w:p w:rsidR="00363A92" w:rsidRPr="00AA3729" w:rsidRDefault="00363A92" w:rsidP="00AF4B3D">
            <w:pPr>
              <w:pStyle w:val="Heading3"/>
              <w:jc w:val="center"/>
            </w:pPr>
            <w:r w:rsidRPr="00AA3729">
              <w:t>Milník</w:t>
            </w:r>
            <w:r w:rsidR="00AF4B3D" w:rsidRPr="00AA3729">
              <w:t xml:space="preserve"> </w:t>
            </w:r>
            <w:r w:rsidR="00252268" w:rsidRPr="00AA3729">
              <w:t>/</w:t>
            </w:r>
            <w:r w:rsidR="00AF4B3D" w:rsidRPr="00AA3729">
              <w:t xml:space="preserve"> </w:t>
            </w:r>
            <w:r w:rsidR="00252268" w:rsidRPr="00AA3729">
              <w:t>Terminus</w:t>
            </w:r>
          </w:p>
        </w:tc>
        <w:tc>
          <w:tcPr>
            <w:tcW w:w="3459" w:type="dxa"/>
            <w:shd w:val="clear" w:color="auto" w:fill="auto"/>
            <w:vAlign w:val="center"/>
          </w:tcPr>
          <w:p w:rsidR="00AF4B3D" w:rsidRPr="00AA3729" w:rsidRDefault="00363A92" w:rsidP="00AF4B3D">
            <w:pPr>
              <w:pStyle w:val="Heading3"/>
              <w:jc w:val="center"/>
            </w:pPr>
            <w:r w:rsidRPr="00AA3729">
              <w:t xml:space="preserve">Ověřitelné </w:t>
            </w:r>
            <w:r w:rsidR="00785F28" w:rsidRPr="00AA3729">
              <w:t>výstupy</w:t>
            </w:r>
            <w:r w:rsidR="00AF4B3D" w:rsidRPr="00AA3729">
              <w:t xml:space="preserve"> </w:t>
            </w:r>
            <w:r w:rsidR="00252268" w:rsidRPr="00AA3729">
              <w:t xml:space="preserve">/ </w:t>
            </w:r>
          </w:p>
          <w:p w:rsidR="00363A92" w:rsidRPr="00AA3729" w:rsidRDefault="00252268" w:rsidP="00AF4B3D">
            <w:pPr>
              <w:pStyle w:val="Heading3"/>
              <w:jc w:val="center"/>
            </w:pPr>
            <w:r w:rsidRPr="00AA3729">
              <w:t>Verifiable outputs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363A92" w:rsidRPr="00AA3729" w:rsidRDefault="00363A92" w:rsidP="00AF4B3D">
            <w:pPr>
              <w:pStyle w:val="Heading3"/>
              <w:jc w:val="center"/>
            </w:pPr>
            <w:r w:rsidRPr="00AA3729">
              <w:t>Termín</w:t>
            </w:r>
            <w:r w:rsidR="00AF4B3D" w:rsidRPr="00AA3729">
              <w:t xml:space="preserve"> </w:t>
            </w:r>
            <w:r w:rsidR="00252268" w:rsidRPr="00AA3729">
              <w:t>/</w:t>
            </w:r>
            <w:r w:rsidR="00AF4B3D" w:rsidRPr="00AA3729">
              <w:t xml:space="preserve"> </w:t>
            </w:r>
            <w:r w:rsidR="00252268" w:rsidRPr="00AA3729">
              <w:t>Deadline</w:t>
            </w:r>
          </w:p>
        </w:tc>
        <w:tc>
          <w:tcPr>
            <w:tcW w:w="2395" w:type="dxa"/>
            <w:shd w:val="clear" w:color="auto" w:fill="auto"/>
          </w:tcPr>
          <w:p w:rsidR="00AF4B3D" w:rsidRPr="00AA3729" w:rsidRDefault="00363A92" w:rsidP="00AF4B3D">
            <w:pPr>
              <w:pStyle w:val="Heading3"/>
              <w:jc w:val="center"/>
            </w:pPr>
            <w:r w:rsidRPr="00AA3729">
              <w:t>Předpokládaná rizika</w:t>
            </w:r>
            <w:r w:rsidR="00AF4B3D" w:rsidRPr="00AA3729">
              <w:t xml:space="preserve"> / </w:t>
            </w:r>
          </w:p>
          <w:p w:rsidR="00363A92" w:rsidRPr="00AA3729" w:rsidRDefault="00AF4B3D" w:rsidP="00AF4B3D">
            <w:pPr>
              <w:pStyle w:val="Heading3"/>
              <w:jc w:val="center"/>
            </w:pPr>
            <w:r w:rsidRPr="00AA3729">
              <w:t>E</w:t>
            </w:r>
            <w:r w:rsidR="00252268" w:rsidRPr="00AA3729">
              <w:t>xpected risks</w:t>
            </w:r>
          </w:p>
        </w:tc>
      </w:tr>
      <w:tr w:rsidR="006276CE" w:rsidRPr="00AA3729" w:rsidTr="003F07F4">
        <w:trPr>
          <w:trHeight w:val="1194"/>
        </w:trPr>
        <w:tc>
          <w:tcPr>
            <w:tcW w:w="3312" w:type="dxa"/>
            <w:shd w:val="clear" w:color="auto" w:fill="auto"/>
            <w:vAlign w:val="center"/>
          </w:tcPr>
          <w:p w:rsidR="006276CE" w:rsidRPr="00AA3729" w:rsidRDefault="00175E07" w:rsidP="00186DA0">
            <w:pPr>
              <w:pStyle w:val="Heading3"/>
              <w:jc w:val="center"/>
            </w:pPr>
            <w:r>
              <w:t>Arduino funguje</w:t>
            </w:r>
          </w:p>
        </w:tc>
        <w:tc>
          <w:tcPr>
            <w:tcW w:w="3459" w:type="dxa"/>
            <w:shd w:val="clear" w:color="auto" w:fill="auto"/>
            <w:vAlign w:val="center"/>
          </w:tcPr>
          <w:p w:rsidR="006276CE" w:rsidRPr="00AA3729" w:rsidRDefault="00175E07" w:rsidP="00186DA0">
            <w:pPr>
              <w:pStyle w:val="Heading3"/>
              <w:jc w:val="center"/>
            </w:pPr>
            <w:r>
              <w:t>Přes arduino ide odzkoušet fungování arduina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6276CE" w:rsidRPr="00AA3729" w:rsidRDefault="00186DA0" w:rsidP="00186DA0">
            <w:pPr>
              <w:pStyle w:val="Heading3"/>
              <w:jc w:val="center"/>
            </w:pPr>
            <w:r>
              <w:t>15.3.2019</w:t>
            </w:r>
          </w:p>
        </w:tc>
        <w:tc>
          <w:tcPr>
            <w:tcW w:w="2395" w:type="dxa"/>
            <w:shd w:val="clear" w:color="auto" w:fill="auto"/>
          </w:tcPr>
          <w:p w:rsidR="006276CE" w:rsidRPr="00AA3729" w:rsidRDefault="00186DA0" w:rsidP="00186DA0">
            <w:pPr>
              <w:pStyle w:val="Heading3"/>
              <w:jc w:val="center"/>
            </w:pPr>
            <w:r>
              <w:t>Problém s ovladači</w:t>
            </w:r>
          </w:p>
        </w:tc>
      </w:tr>
      <w:tr w:rsidR="00BC2CD6" w:rsidRPr="00AA3729" w:rsidTr="003F07F4">
        <w:trPr>
          <w:trHeight w:val="1172"/>
        </w:trPr>
        <w:tc>
          <w:tcPr>
            <w:tcW w:w="3312" w:type="dxa"/>
            <w:shd w:val="clear" w:color="auto" w:fill="auto"/>
            <w:vAlign w:val="center"/>
          </w:tcPr>
          <w:p w:rsidR="00BC2CD6" w:rsidRDefault="00186DA0" w:rsidP="00186DA0">
            <w:pPr>
              <w:pStyle w:val="Heading3"/>
              <w:jc w:val="center"/>
              <w:rPr>
                <w:b w:val="0"/>
              </w:rPr>
            </w:pPr>
            <w:r>
              <w:rPr>
                <w:b w:val="0"/>
              </w:rPr>
              <w:t>Držák na baterky</w:t>
            </w:r>
          </w:p>
        </w:tc>
        <w:tc>
          <w:tcPr>
            <w:tcW w:w="3459" w:type="dxa"/>
            <w:shd w:val="clear" w:color="auto" w:fill="auto"/>
            <w:vAlign w:val="center"/>
          </w:tcPr>
          <w:p w:rsidR="00BC2CD6" w:rsidRDefault="00186DA0" w:rsidP="00186DA0">
            <w:pPr>
              <w:pStyle w:val="Heading3"/>
              <w:jc w:val="center"/>
              <w:rPr>
                <w:b w:val="0"/>
              </w:rPr>
            </w:pPr>
            <w:r>
              <w:rPr>
                <w:b w:val="0"/>
              </w:rPr>
              <w:t>Fyzická krabička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C2CD6" w:rsidRPr="00AA3729" w:rsidRDefault="00186DA0" w:rsidP="00186DA0">
            <w:pPr>
              <w:pStyle w:val="Heading3"/>
              <w:jc w:val="center"/>
            </w:pPr>
            <w:r>
              <w:t>7.6.2019</w:t>
            </w:r>
          </w:p>
        </w:tc>
        <w:tc>
          <w:tcPr>
            <w:tcW w:w="2395" w:type="dxa"/>
            <w:shd w:val="clear" w:color="auto" w:fill="auto"/>
          </w:tcPr>
          <w:p w:rsidR="00BC2CD6" w:rsidRDefault="00186DA0" w:rsidP="00186DA0">
            <w:pPr>
              <w:pStyle w:val="Heading3"/>
              <w:jc w:val="center"/>
              <w:rPr>
                <w:b w:val="0"/>
              </w:rPr>
            </w:pPr>
            <w:r>
              <w:rPr>
                <w:b w:val="0"/>
              </w:rPr>
              <w:t>Problém s materiálem</w:t>
            </w:r>
          </w:p>
        </w:tc>
      </w:tr>
      <w:tr w:rsidR="00363A92" w:rsidRPr="00AA3729" w:rsidTr="003F07F4">
        <w:trPr>
          <w:trHeight w:val="1218"/>
        </w:trPr>
        <w:tc>
          <w:tcPr>
            <w:tcW w:w="3312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Webová aplikace</w:t>
            </w:r>
          </w:p>
        </w:tc>
        <w:tc>
          <w:tcPr>
            <w:tcW w:w="3459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Fungují webové rozhraní i s baterkami</w:t>
            </w:r>
          </w:p>
        </w:tc>
        <w:tc>
          <w:tcPr>
            <w:tcW w:w="1265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7.6.2019</w:t>
            </w:r>
          </w:p>
        </w:tc>
        <w:tc>
          <w:tcPr>
            <w:tcW w:w="2395" w:type="dxa"/>
            <w:shd w:val="clear" w:color="auto" w:fill="auto"/>
          </w:tcPr>
          <w:p w:rsidR="00363A92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Neschopný grafik, nedostatek času</w:t>
            </w:r>
          </w:p>
        </w:tc>
      </w:tr>
      <w:tr w:rsidR="00BC2CD6" w:rsidRPr="00AA3729" w:rsidTr="003F07F4">
        <w:trPr>
          <w:trHeight w:val="1131"/>
        </w:trPr>
        <w:tc>
          <w:tcPr>
            <w:tcW w:w="3312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Mobilní aplikace</w:t>
            </w:r>
          </w:p>
        </w:tc>
        <w:tc>
          <w:tcPr>
            <w:tcW w:w="3459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Mobilní aplikace</w:t>
            </w:r>
          </w:p>
        </w:tc>
        <w:tc>
          <w:tcPr>
            <w:tcW w:w="1265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není</w:t>
            </w:r>
          </w:p>
        </w:tc>
        <w:tc>
          <w:tcPr>
            <w:tcW w:w="2395" w:type="dxa"/>
            <w:shd w:val="clear" w:color="auto" w:fill="auto"/>
          </w:tcPr>
          <w:p w:rsidR="00BC2CD6" w:rsidRPr="00AA3729" w:rsidRDefault="00186DA0" w:rsidP="00186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Nedostatek času</w:t>
            </w:r>
          </w:p>
        </w:tc>
      </w:tr>
    </w:tbl>
    <w:p w:rsidR="00363A92" w:rsidRPr="00AA3729" w:rsidRDefault="00363A92" w:rsidP="00363A92">
      <w:pPr>
        <w:pStyle w:val="BodyText"/>
        <w:rPr>
          <w:rFonts w:ascii="Arial" w:hAnsi="Arial" w:cs="Arial"/>
          <w:sz w:val="22"/>
        </w:rPr>
      </w:pPr>
    </w:p>
    <w:p w:rsidR="00AF2832" w:rsidRDefault="00BB1995" w:rsidP="008918FC">
      <w:pPr>
        <w:pStyle w:val="Heading2"/>
      </w:pPr>
      <w:r w:rsidRPr="00AA3729">
        <w:br w:type="page"/>
      </w:r>
      <w:r w:rsidR="009F5DE9" w:rsidRPr="00AA3729">
        <w:lastRenderedPageBreak/>
        <w:t xml:space="preserve">2 </w:t>
      </w:r>
      <w:r w:rsidR="00AF2832" w:rsidRPr="00AA3729">
        <w:t>Základní projektový plán</w:t>
      </w:r>
      <w:r w:rsidR="008918FC" w:rsidRPr="00AA3729">
        <w:t xml:space="preserve"> / Basic project plan</w:t>
      </w:r>
    </w:p>
    <w:tbl>
      <w:tblPr>
        <w:tblpPr w:leftFromText="141" w:rightFromText="141" w:vertAnchor="text" w:horzAnchor="margin" w:tblpY="251"/>
        <w:tblW w:w="10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985"/>
        <w:gridCol w:w="1417"/>
        <w:gridCol w:w="2268"/>
      </w:tblGrid>
      <w:tr w:rsidR="006F5184" w:rsidRPr="00AA3729" w:rsidTr="006F5184">
        <w:tc>
          <w:tcPr>
            <w:tcW w:w="2864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Úkol / Task</w:t>
            </w:r>
          </w:p>
        </w:tc>
        <w:tc>
          <w:tcPr>
            <w:tcW w:w="1843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Vedoucí úkolu / Task manager</w:t>
            </w:r>
          </w:p>
        </w:tc>
        <w:tc>
          <w:tcPr>
            <w:tcW w:w="1985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Výstupy úkolu / Task outputs</w:t>
            </w:r>
          </w:p>
        </w:tc>
        <w:tc>
          <w:tcPr>
            <w:tcW w:w="1417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Termín / Deadline</w:t>
            </w:r>
          </w:p>
        </w:tc>
        <w:tc>
          <w:tcPr>
            <w:tcW w:w="2268" w:type="dxa"/>
            <w:shd w:val="clear" w:color="auto" w:fill="auto"/>
          </w:tcPr>
          <w:p w:rsidR="006F5184" w:rsidRPr="00AA3729" w:rsidRDefault="006F5184" w:rsidP="006F5184">
            <w:pPr>
              <w:pStyle w:val="Heading3"/>
              <w:jc w:val="center"/>
            </w:pPr>
            <w:r w:rsidRPr="00AA3729">
              <w:t>Poznámky / Comment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t>Přípravy</w:t>
            </w: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Sociální síť, trello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186DA0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Seznámení se s týmem a rozdání úkolů a projednání návrhu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175E07" w:rsidRDefault="00175E07" w:rsidP="00175E07">
            <w:pPr>
              <w:pStyle w:val="Nadpis30"/>
            </w:pPr>
            <w:r>
              <w:t>Zprovoznění fungování IDE s arduinem</w:t>
            </w:r>
          </w:p>
          <w:p w:rsidR="006F5184" w:rsidRPr="003F07F4" w:rsidRDefault="006F5184" w:rsidP="006F5184">
            <w:pPr>
              <w:pStyle w:val="Heading3"/>
              <w:rPr>
                <w:b w:val="0"/>
              </w:rPr>
            </w:pP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Možnost nahrát program na arduino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Nakonfigurovad IDE aby bylo schopno pracovat s arduinem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t>Odesílání dat do databáze a zapsání naměřených hodnot</w:t>
            </w: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Mysql tabulka pomocí PhpMyAdmin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Byt schopen pomocí arduina ukládat data do databáze</w:t>
            </w:r>
          </w:p>
        </w:tc>
      </w:tr>
      <w:tr w:rsidR="006F5184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175E07" w:rsidRDefault="00175E07" w:rsidP="006F5184">
            <w:pPr>
              <w:pStyle w:val="Heading3"/>
              <w:rPr>
                <w:b w:val="0"/>
              </w:rPr>
            </w:pPr>
            <w:r>
              <w:t>Zprovoznění webové aplikace</w:t>
            </w:r>
          </w:p>
          <w:p w:rsidR="006F5184" w:rsidRPr="00175E07" w:rsidRDefault="006F5184" w:rsidP="00175E07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6F5184" w:rsidRPr="003F07F4" w:rsidRDefault="00175E07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Mikuláš Staněk</w:t>
            </w:r>
          </w:p>
        </w:tc>
        <w:tc>
          <w:tcPr>
            <w:tcW w:w="1985" w:type="dxa"/>
            <w:shd w:val="clear" w:color="auto" w:fill="auto"/>
          </w:tcPr>
          <w:p w:rsidR="006F5184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Webová stránka</w:t>
            </w:r>
          </w:p>
        </w:tc>
        <w:tc>
          <w:tcPr>
            <w:tcW w:w="1417" w:type="dxa"/>
            <w:shd w:val="clear" w:color="auto" w:fill="auto"/>
          </w:tcPr>
          <w:p w:rsidR="006F5184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10.6.2019</w:t>
            </w:r>
          </w:p>
        </w:tc>
        <w:tc>
          <w:tcPr>
            <w:tcW w:w="2268" w:type="dxa"/>
            <w:shd w:val="clear" w:color="auto" w:fill="auto"/>
          </w:tcPr>
          <w:p w:rsidR="006F5184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Být alespoň schopen zjistit pomocí grafického rozhraní jak moc je baterie nabitá</w:t>
            </w:r>
          </w:p>
        </w:tc>
      </w:tr>
      <w:tr w:rsidR="0036643A" w:rsidRPr="00AA3729" w:rsidTr="006F5184">
        <w:trPr>
          <w:trHeight w:val="1701"/>
        </w:trPr>
        <w:tc>
          <w:tcPr>
            <w:tcW w:w="2864" w:type="dxa"/>
            <w:shd w:val="clear" w:color="auto" w:fill="auto"/>
          </w:tcPr>
          <w:p w:rsidR="0036643A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Držák na baterky</w:t>
            </w:r>
          </w:p>
        </w:tc>
        <w:tc>
          <w:tcPr>
            <w:tcW w:w="1843" w:type="dxa"/>
            <w:shd w:val="clear" w:color="auto" w:fill="auto"/>
          </w:tcPr>
          <w:p w:rsidR="0036643A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Ondřej strnad</w:t>
            </w:r>
          </w:p>
        </w:tc>
        <w:tc>
          <w:tcPr>
            <w:tcW w:w="1985" w:type="dxa"/>
            <w:shd w:val="clear" w:color="auto" w:fill="auto"/>
          </w:tcPr>
          <w:p w:rsidR="0036643A" w:rsidRPr="003F07F4" w:rsidRDefault="00186DA0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Fyzický prvek</w:t>
            </w:r>
          </w:p>
        </w:tc>
        <w:tc>
          <w:tcPr>
            <w:tcW w:w="1417" w:type="dxa"/>
            <w:shd w:val="clear" w:color="auto" w:fill="auto"/>
          </w:tcPr>
          <w:p w:rsidR="0036643A" w:rsidRPr="003F07F4" w:rsidRDefault="00882D06" w:rsidP="006F51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7.06.2019</w:t>
            </w:r>
          </w:p>
        </w:tc>
        <w:tc>
          <w:tcPr>
            <w:tcW w:w="2268" w:type="dxa"/>
            <w:shd w:val="clear" w:color="auto" w:fill="auto"/>
          </w:tcPr>
          <w:p w:rsidR="0036643A" w:rsidRPr="003F07F4" w:rsidRDefault="00882D06" w:rsidP="006F518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Potřebný držák na baterky jinak byto muse vše být dúděláno izolepou dosebe</w:t>
            </w:r>
          </w:p>
        </w:tc>
      </w:tr>
    </w:tbl>
    <w:p w:rsidR="00BC2CD6" w:rsidRPr="00BC2CD6" w:rsidRDefault="00BC2CD6" w:rsidP="00BC2CD6">
      <w:pPr>
        <w:pStyle w:val="BodyText"/>
      </w:pPr>
    </w:p>
    <w:p w:rsidR="00F97587" w:rsidRPr="00AA3729" w:rsidRDefault="00BD119F" w:rsidP="009F5DE9">
      <w:pPr>
        <w:pStyle w:val="Heading2"/>
      </w:pPr>
      <w:r w:rsidRPr="00AA3729">
        <w:br w:type="page"/>
      </w:r>
      <w:r w:rsidR="009F5DE9" w:rsidRPr="00AA3729">
        <w:lastRenderedPageBreak/>
        <w:t xml:space="preserve">3 </w:t>
      </w:r>
      <w:r w:rsidR="00F97587" w:rsidRPr="00AA3729">
        <w:t>Schůzky týmu</w:t>
      </w:r>
    </w:p>
    <w:p w:rsidR="00CC0CA5" w:rsidRPr="00AA3729" w:rsidRDefault="00CC0CA5" w:rsidP="00CC0CA5">
      <w:pPr>
        <w:pStyle w:val="Heading3"/>
      </w:pPr>
      <w:r w:rsidRPr="00AA3729">
        <w:t>1. pracovní schůzka</w:t>
      </w:r>
    </w:p>
    <w:p w:rsidR="00CC0CA5" w:rsidRPr="00AA3729" w:rsidRDefault="00CC0CA5" w:rsidP="00CC0CA5">
      <w:pPr>
        <w:pStyle w:val="Heading3"/>
      </w:pPr>
      <w:r w:rsidRPr="00AA3729">
        <w:t xml:space="preserve">Dne: </w:t>
      </w:r>
      <w:r w:rsidR="00A43F9E" w:rsidRPr="00AA3729">
        <w:t>6</w:t>
      </w:r>
      <w:r w:rsidRPr="00AA3729">
        <w:t>. 3. 201</w:t>
      </w:r>
      <w:r w:rsidR="00A43F9E" w:rsidRPr="00AA3729">
        <w:t>9</w:t>
      </w:r>
    </w:p>
    <w:p w:rsidR="00CC0CA5" w:rsidRPr="00AA3729" w:rsidRDefault="00CC0CA5" w:rsidP="00CC0CA5">
      <w:pPr>
        <w:pStyle w:val="Heading3"/>
      </w:pPr>
      <w:r w:rsidRPr="00AA3729">
        <w:t>Přítomni:</w:t>
      </w:r>
    </w:p>
    <w:p w:rsidR="00CC0CA5" w:rsidRPr="00AA3729" w:rsidRDefault="00882D06" w:rsidP="00CC0CA5">
      <w:pPr>
        <w:pStyle w:val="necislovanyseznam"/>
        <w:rPr>
          <w:rFonts w:ascii="Arial" w:hAnsi="Arial" w:cs="Arial"/>
        </w:rPr>
      </w:pPr>
      <w:r>
        <w:rPr>
          <w:rFonts w:ascii="Arial" w:hAnsi="Arial" w:cs="Arial"/>
        </w:rPr>
        <w:t>Všichni</w:t>
      </w:r>
      <w:r w:rsidR="009D38CC">
        <w:rPr>
          <w:rFonts w:ascii="Arial" w:hAnsi="Arial" w:cs="Arial"/>
        </w:rPr>
        <w:t xml:space="preserve"> až na Ondřej Strnad</w:t>
      </w:r>
    </w:p>
    <w:p w:rsidR="00CC0CA5" w:rsidRPr="00AA3729" w:rsidRDefault="00CC0CA5" w:rsidP="00CC0CA5">
      <w:pPr>
        <w:pStyle w:val="Heading3"/>
      </w:pPr>
      <w:r w:rsidRPr="00AA3729">
        <w:t xml:space="preserve">Cíl schůzky: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Sestavit tým, přidělit pozice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Rozdělit úkoly, stanovit první úkoly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Vyplnit: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Časový harmonogram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Základní projektový plán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Zvolen vedoucí týmu:</w:t>
      </w:r>
      <w:r w:rsidR="00B31EFE" w:rsidRPr="00AA3729">
        <w:rPr>
          <w:rFonts w:ascii="Arial" w:hAnsi="Arial" w:cs="Arial"/>
        </w:rPr>
        <w:t xml:space="preserve"> </w:t>
      </w:r>
    </w:p>
    <w:p w:rsidR="00CC0CA5" w:rsidRPr="00AA3729" w:rsidRDefault="00CC0CA5" w:rsidP="00CC0C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 xml:space="preserve">Seznámit se s nástrojem </w:t>
      </w:r>
      <w:r w:rsidRPr="00AA3729">
        <w:rPr>
          <w:rFonts w:ascii="Arial" w:hAnsi="Arial" w:cs="Arial"/>
          <w:b/>
        </w:rPr>
        <w:t>Trello</w:t>
      </w:r>
      <w:r w:rsidRPr="00AA3729">
        <w:rPr>
          <w:rFonts w:ascii="Arial" w:hAnsi="Arial" w:cs="Arial"/>
        </w:rPr>
        <w:t xml:space="preserve">: </w:t>
      </w:r>
      <w:hyperlink r:id="rId7" w:history="1">
        <w:r w:rsidRPr="00AA3729">
          <w:rPr>
            <w:rStyle w:val="Hyperlink"/>
            <w:rFonts w:ascii="Arial" w:hAnsi="Arial" w:cs="Arial"/>
          </w:rPr>
          <w:t>https://trello.com/</w:t>
        </w:r>
      </w:hyperlink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Vytvořit si účet s reálným jménem (ne přezdívka)</w:t>
      </w:r>
      <w:r w:rsidR="007D6D4E">
        <w:rPr>
          <w:rFonts w:ascii="Arial" w:hAnsi="Arial" w:cs="Arial"/>
        </w:rPr>
        <w:t xml:space="preserve"> – každý člen týmu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Verifikovat email (školní)</w:t>
      </w:r>
    </w:p>
    <w:p w:rsidR="00CC0CA5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 xml:space="preserve">Naučit se používat Trello (např. </w:t>
      </w:r>
      <w:hyperlink r:id="rId8" w:history="1">
        <w:r w:rsidRPr="00AA3729">
          <w:rPr>
            <w:rStyle w:val="Hyperlink"/>
            <w:rFonts w:ascii="Arial" w:hAnsi="Arial" w:cs="Arial"/>
          </w:rPr>
          <w:t>https://honzadolejs.cz/blog/trello-navod-tutorial/</w:t>
        </w:r>
      </w:hyperlink>
      <w:r w:rsidRPr="00AA3729">
        <w:rPr>
          <w:rFonts w:ascii="Arial" w:hAnsi="Arial" w:cs="Arial"/>
        </w:rPr>
        <w:t>)</w:t>
      </w:r>
    </w:p>
    <w:p w:rsidR="00C1173D" w:rsidRPr="00AA3729" w:rsidRDefault="00CC0CA5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 xml:space="preserve">Vytvořit pracovní (osobní) tým </w:t>
      </w:r>
      <w:r w:rsidR="00C1173D" w:rsidRPr="00AA3729">
        <w:rPr>
          <w:rFonts w:ascii="Arial" w:hAnsi="Arial" w:cs="Arial"/>
        </w:rPr>
        <w:t>– ve jméně použít číslo týmové práce</w:t>
      </w:r>
    </w:p>
    <w:p w:rsidR="00CC0CA5" w:rsidRPr="00AA3729" w:rsidRDefault="00C1173D" w:rsidP="00CC0CA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Vytvořit</w:t>
      </w:r>
      <w:r w:rsidR="00CC0CA5" w:rsidRPr="00AA3729">
        <w:rPr>
          <w:rFonts w:ascii="Arial" w:hAnsi="Arial" w:cs="Arial"/>
        </w:rPr>
        <w:t xml:space="preserve"> sdílenou nástěnku</w:t>
      </w:r>
    </w:p>
    <w:p w:rsidR="00C7255A" w:rsidRPr="00AA3729" w:rsidRDefault="00C7255A" w:rsidP="00C7255A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Pozvat další spolupracovníky pomocí e-mailu (včetně garanta projektu)</w:t>
      </w:r>
    </w:p>
    <w:p w:rsidR="00CC0CA5" w:rsidRPr="00AA3729" w:rsidRDefault="00CC0CA5" w:rsidP="00CC0CA5">
      <w:pPr>
        <w:pStyle w:val="Heading3"/>
      </w:pPr>
      <w:r w:rsidRPr="00AA3729">
        <w:t>Úkoly pro jednotlivé členy týmu:</w:t>
      </w:r>
    </w:p>
    <w:p w:rsidR="00CC0CA5" w:rsidRPr="00AA3729" w:rsidRDefault="00CC0CA5" w:rsidP="00CC0CA5">
      <w:pPr>
        <w:rPr>
          <w:rFonts w:ascii="Arial" w:hAnsi="Arial" w:cs="Arial"/>
        </w:rPr>
      </w:pPr>
      <w:r w:rsidRPr="00AA3729">
        <w:rPr>
          <w:rFonts w:ascii="Arial" w:hAnsi="Arial" w:cs="Arial"/>
        </w:rPr>
        <w:t>Datum příští schůzky:</w:t>
      </w:r>
      <w:r w:rsidR="009D38CC">
        <w:rPr>
          <w:rFonts w:ascii="Arial" w:hAnsi="Arial" w:cs="Arial"/>
        </w:rPr>
        <w:t xml:space="preserve"> 9.6.2019</w:t>
      </w:r>
    </w:p>
    <w:p w:rsidR="00CC0CA5" w:rsidRPr="00AA3729" w:rsidRDefault="00CC0CA5" w:rsidP="00CC0CA5">
      <w:pPr>
        <w:rPr>
          <w:rFonts w:ascii="Arial" w:hAnsi="Arial" w:cs="Arial"/>
        </w:rPr>
      </w:pPr>
    </w:p>
    <w:p w:rsidR="000053FD" w:rsidRPr="00AA3729" w:rsidRDefault="000053FD" w:rsidP="00840AD5">
      <w:pPr>
        <w:pStyle w:val="Heading3"/>
      </w:pPr>
      <w:r w:rsidRPr="00AA3729">
        <w:t>2. pracovní schůzka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Dne:</w:t>
      </w:r>
      <w:r w:rsidR="00882D06">
        <w:rPr>
          <w:rFonts w:ascii="Arial" w:hAnsi="Arial" w:cs="Arial"/>
        </w:rPr>
        <w:t xml:space="preserve"> 9.6.2019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Přítomni:</w:t>
      </w:r>
      <w:r w:rsidR="00882D06">
        <w:rPr>
          <w:rFonts w:ascii="Arial" w:hAnsi="Arial" w:cs="Arial"/>
        </w:rPr>
        <w:t>všichni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Cíl schůzky:</w:t>
      </w:r>
      <w:r w:rsidR="00882D06">
        <w:rPr>
          <w:rFonts w:ascii="Arial" w:hAnsi="Arial" w:cs="Arial"/>
        </w:rPr>
        <w:t xml:space="preserve"> poskládání všech komponent dohromady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Kontrolováno:</w:t>
      </w:r>
      <w:r w:rsidR="00882D06">
        <w:rPr>
          <w:rFonts w:ascii="Arial" w:hAnsi="Arial" w:cs="Arial"/>
        </w:rPr>
        <w:t xml:space="preserve"> nikým</w:t>
      </w:r>
    </w:p>
    <w:p w:rsidR="00882D06" w:rsidRDefault="00AF23C8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Úkoly pro jednotlivé členy týmu:</w:t>
      </w:r>
      <w:r w:rsidR="00882D06">
        <w:rPr>
          <w:rFonts w:ascii="Arial" w:hAnsi="Arial" w:cs="Arial"/>
        </w:rPr>
        <w:t xml:space="preserve"> Mikuláš Staněk -&gt; dodělání programu Ondřej Strnad -&gt; Dodělání krabičky</w:t>
      </w:r>
    </w:p>
    <w:p w:rsidR="00882D06" w:rsidRPr="00882D06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Tomáš kachlík -&gt; předělání webového rozhraní</w:t>
      </w:r>
    </w:p>
    <w:p w:rsidR="000053FD" w:rsidRPr="00AA3729" w:rsidRDefault="000053FD" w:rsidP="000053FD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Průběžné hodnocení projektu:</w:t>
      </w:r>
      <w:r w:rsidR="00882D06">
        <w:rPr>
          <w:rFonts w:ascii="Arial" w:hAnsi="Arial" w:cs="Arial"/>
        </w:rPr>
        <w:t xml:space="preserve"> skoro hotov</w:t>
      </w:r>
    </w:p>
    <w:p w:rsidR="009F52D3" w:rsidRDefault="009F52D3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Datum příští schůzky:</w:t>
      </w:r>
      <w:r w:rsidR="00882D06">
        <w:rPr>
          <w:rFonts w:ascii="Arial" w:hAnsi="Arial" w:cs="Arial"/>
        </w:rPr>
        <w:t xml:space="preserve"> 10.6.2019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</w:p>
    <w:p w:rsidR="00882D06" w:rsidRPr="00AA3729" w:rsidRDefault="00882D06" w:rsidP="00882D06">
      <w:pPr>
        <w:pStyle w:val="Heading3"/>
      </w:pPr>
      <w:r>
        <w:t>3.</w:t>
      </w:r>
      <w:r w:rsidRPr="00AA3729">
        <w:t>pracovní schůzka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Dne:</w:t>
      </w:r>
      <w:r>
        <w:rPr>
          <w:rFonts w:ascii="Arial" w:hAnsi="Arial" w:cs="Arial"/>
        </w:rPr>
        <w:t xml:space="preserve"> 10.6.2019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Přítomni:</w:t>
      </w:r>
      <w:r>
        <w:rPr>
          <w:rFonts w:ascii="Arial" w:hAnsi="Arial" w:cs="Arial"/>
        </w:rPr>
        <w:t>všichni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Cíl schůzky:</w:t>
      </w:r>
      <w:r>
        <w:rPr>
          <w:rFonts w:ascii="Arial" w:hAnsi="Arial" w:cs="Arial"/>
        </w:rPr>
        <w:t xml:space="preserve"> poskládání všech komponent dohromady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Kontrolováno:</w:t>
      </w:r>
      <w:r>
        <w:rPr>
          <w:rFonts w:ascii="Arial" w:hAnsi="Arial" w:cs="Arial"/>
        </w:rPr>
        <w:t xml:space="preserve"> nikým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Úkoly pro jednotlivé členy týmu:</w:t>
      </w:r>
      <w:r>
        <w:rPr>
          <w:rFonts w:ascii="Arial" w:hAnsi="Arial" w:cs="Arial"/>
        </w:rPr>
        <w:t xml:space="preserve"> žádné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t>Průběžné hodnocení projektu:</w:t>
      </w:r>
      <w:r>
        <w:rPr>
          <w:rFonts w:ascii="Arial" w:hAnsi="Arial" w:cs="Arial"/>
        </w:rPr>
        <w:t xml:space="preserve"> hotov</w:t>
      </w:r>
    </w:p>
    <w:p w:rsidR="00882D06" w:rsidRPr="00AA3729" w:rsidRDefault="00882D06" w:rsidP="00882D06">
      <w:pPr>
        <w:numPr>
          <w:ilvl w:val="0"/>
          <w:numId w:val="1"/>
        </w:numPr>
        <w:rPr>
          <w:rFonts w:ascii="Arial" w:hAnsi="Arial" w:cs="Arial"/>
        </w:rPr>
      </w:pPr>
      <w:r w:rsidRPr="00AA3729">
        <w:rPr>
          <w:rFonts w:ascii="Arial" w:hAnsi="Arial" w:cs="Arial"/>
        </w:rPr>
        <w:lastRenderedPageBreak/>
        <w:t>Datum příští schůzky:</w:t>
      </w:r>
      <w:r>
        <w:rPr>
          <w:rFonts w:ascii="Arial" w:hAnsi="Arial" w:cs="Arial"/>
        </w:rPr>
        <w:t xml:space="preserve"> není</w:t>
      </w:r>
    </w:p>
    <w:p w:rsidR="009F52D3" w:rsidRPr="00AA3729" w:rsidRDefault="009F52D3" w:rsidP="00882D06">
      <w:pPr>
        <w:rPr>
          <w:rFonts w:ascii="Arial" w:hAnsi="Arial" w:cs="Arial"/>
        </w:rPr>
      </w:pPr>
    </w:p>
    <w:p w:rsidR="00E32335" w:rsidRPr="00AA3729" w:rsidRDefault="00E32335" w:rsidP="00363A92">
      <w:pPr>
        <w:pStyle w:val="BodyText"/>
        <w:rPr>
          <w:rFonts w:ascii="Arial" w:hAnsi="Arial" w:cs="Arial"/>
          <w:sz w:val="22"/>
        </w:rPr>
      </w:pPr>
    </w:p>
    <w:p w:rsidR="00E32335" w:rsidRPr="00AA3729" w:rsidRDefault="009F5DE9" w:rsidP="009F5DE9">
      <w:pPr>
        <w:pStyle w:val="Heading2"/>
      </w:pPr>
      <w:r w:rsidRPr="00AA3729">
        <w:t xml:space="preserve">4 </w:t>
      </w:r>
      <w:r w:rsidR="00550E78" w:rsidRPr="00AA3729">
        <w:t>Řešení</w:t>
      </w:r>
    </w:p>
    <w:p w:rsidR="00550E78" w:rsidRDefault="00550E78" w:rsidP="00840AD5">
      <w:pPr>
        <w:pStyle w:val="Heading3"/>
      </w:pPr>
      <w:r w:rsidRPr="00AA3729">
        <w:t>4.</w:t>
      </w:r>
      <w:r w:rsidR="00B110FE" w:rsidRPr="00AA3729">
        <w:t>1</w:t>
      </w:r>
      <w:r w:rsidRPr="00AA3729">
        <w:t xml:space="preserve"> </w:t>
      </w:r>
      <w:r w:rsidR="00B110FE" w:rsidRPr="00AA3729">
        <w:t>Rozbor problému</w:t>
      </w:r>
    </w:p>
    <w:p w:rsidR="00882D06" w:rsidRDefault="00882D06" w:rsidP="00882D06">
      <w:pPr>
        <w:pStyle w:val="BodyText"/>
      </w:pPr>
      <w:r>
        <w:t>Hlavní problém bylo najít si čas a potom vyřešit z jakých materiálů budeme sestavovat držák na baterie a zprovoznění ide.</w:t>
      </w:r>
    </w:p>
    <w:p w:rsidR="00882D06" w:rsidRPr="00882D06" w:rsidRDefault="00882D06" w:rsidP="00882D06">
      <w:pPr>
        <w:pStyle w:val="BodyText"/>
      </w:pPr>
      <w:r>
        <w:t>Jinak další problémy moc nebyli ,až na hrozně vypadající první výstup webového rozhraní ,které jsem grafika poslali předělat.</w:t>
      </w:r>
    </w:p>
    <w:p w:rsidR="00B110FE" w:rsidRPr="00AA3729" w:rsidRDefault="00B110FE" w:rsidP="00B110FE">
      <w:pPr>
        <w:pStyle w:val="BodyText"/>
        <w:rPr>
          <w:rFonts w:ascii="Arial" w:hAnsi="Arial" w:cs="Arial"/>
        </w:rPr>
      </w:pPr>
    </w:p>
    <w:p w:rsidR="00B110FE" w:rsidRDefault="00B110FE" w:rsidP="00840AD5">
      <w:pPr>
        <w:pStyle w:val="Heading3"/>
      </w:pPr>
      <w:r w:rsidRPr="00AA3729">
        <w:t>4.2 Popis řešení</w:t>
      </w:r>
    </w:p>
    <w:p w:rsidR="000F5A17" w:rsidRDefault="00406C22" w:rsidP="00406C22">
      <w:pPr>
        <w:pStyle w:val="BodyText"/>
      </w:pPr>
      <w:r>
        <w:t>Na začatku jsem rozdal prace všem členům týmu a to takt</w:t>
      </w:r>
      <w:r w:rsidR="000F5A17">
        <w:t>o:</w:t>
      </w:r>
    </w:p>
    <w:p w:rsidR="000F5A17" w:rsidRDefault="00406C22" w:rsidP="00406C22">
      <w:pPr>
        <w:pStyle w:val="BodyText"/>
      </w:pPr>
      <w:r>
        <w:t>Grafik -&gt; vyřešit webové rozhraní</w:t>
      </w:r>
      <w:r w:rsidR="000F5A17">
        <w:t xml:space="preserve"> s ukazatelem a javascriptem na pohyb nabití baterie</w:t>
      </w:r>
      <w:r>
        <w:t xml:space="preserve">, </w:t>
      </w:r>
    </w:p>
    <w:p w:rsidR="00406C22" w:rsidRDefault="00406C22" w:rsidP="00406C22">
      <w:pPr>
        <w:pStyle w:val="BodyText"/>
      </w:pPr>
      <w:r>
        <w:t>Programátor -&gt; vyrobit měřák s fungujícím programem který posílá data o stavu baterie na mysql server. A ty jsou potom vyčítány na webovém rozhraní.</w:t>
      </w:r>
    </w:p>
    <w:p w:rsidR="00406C22" w:rsidRDefault="00406C22" w:rsidP="00406C22">
      <w:pPr>
        <w:pStyle w:val="BodyText"/>
      </w:pPr>
      <w:r>
        <w:t>AUTO -&gt; Vyrábi krabičku na baterky včetně zapojení baterek podle vytvořeného diagramu.</w:t>
      </w:r>
    </w:p>
    <w:p w:rsidR="00406C22" w:rsidRDefault="004D58D5" w:rsidP="00406C22">
      <w:pPr>
        <w:pStyle w:val="BodyText"/>
      </w:pPr>
      <w:r>
        <w:t>SITE -&gt; Vytváří grafické znázornění zapojení sítě(topologii) kterou dodá programátorovy a většinu prezentace jelikož programátor(já) nemá moc času a musí dodělat projekt a umí mnohem lépe psát a celkově více esteticky cítit</w:t>
      </w:r>
    </w:p>
    <w:p w:rsidR="004D58D5" w:rsidRPr="00406C22" w:rsidRDefault="004D58D5" w:rsidP="00406C22">
      <w:pPr>
        <w:pStyle w:val="BodyText"/>
      </w:pPr>
      <w:r>
        <w:t xml:space="preserve">Pro zjištění kapacity baterie potřebujeme měřit napětí a proud v obvodu s baterii aby sme byly schopni odhadnout jeji hladinu nabití, pro zjištění těchto dat </w:t>
      </w:r>
      <w:r w:rsidR="00F35A5D">
        <w:t>musíme data vložit do tabulky do</w:t>
      </w:r>
      <w:r>
        <w:t xml:space="preserve"> které jsme si</w:t>
      </w:r>
      <w:r w:rsidR="00F35A5D">
        <w:t xml:space="preserve"> zapsali data která jsme</w:t>
      </w:r>
      <w:r>
        <w:t xml:space="preserve"> zjistili</w:t>
      </w:r>
      <w:r w:rsidR="00F35A5D">
        <w:t xml:space="preserve"> při měření</w:t>
      </w:r>
      <w:r>
        <w:t xml:space="preserve"> počáteční hodnoty z</w:t>
      </w:r>
      <w:r w:rsidR="00F35A5D">
        <w:t> </w:t>
      </w:r>
      <w:r>
        <w:t>baterie</w:t>
      </w:r>
      <w:r w:rsidR="00F35A5D">
        <w:t xml:space="preserve"> nabité</w:t>
      </w:r>
      <w:r>
        <w:t xml:space="preserve"> </w:t>
      </w:r>
      <w:r w:rsidR="00F35A5D">
        <w:t>při jejim zadávádění a dat získaných při vybijení baterky včetně konečné hodnoty na vybité baterii.</w:t>
      </w:r>
      <w:bookmarkStart w:id="0" w:name="_GoBack"/>
      <w:bookmarkEnd w:id="0"/>
    </w:p>
    <w:p w:rsidR="000D0A2C" w:rsidRPr="00AA3729" w:rsidRDefault="004D58D5" w:rsidP="000D0A2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Nakonec se všechny časti spoji a vznikne hotová verze projektu.</w:t>
      </w:r>
    </w:p>
    <w:p w:rsidR="000D0A2C" w:rsidRDefault="000D0A2C" w:rsidP="00840AD5">
      <w:pPr>
        <w:pStyle w:val="Heading3"/>
      </w:pPr>
      <w:r w:rsidRPr="00AA3729">
        <w:t>4.3 Závěr</w:t>
      </w:r>
    </w:p>
    <w:p w:rsidR="004D58D5" w:rsidRPr="004D58D5" w:rsidRDefault="004D58D5" w:rsidP="004D58D5">
      <w:pPr>
        <w:pStyle w:val="BodyText"/>
      </w:pPr>
      <w:r>
        <w:t xml:space="preserve">Na konci nám výjde webová aplikace a zařízení které nám dokáží říct jak moc je zvolená baterie nabitá, ale musíme vědět jakou baterii vkládáme abysme ji byly schopni zvolit ve webovém rozhraní, jelikož každá baterie je jiná a ukazuje jinačí hodnoty. </w:t>
      </w:r>
    </w:p>
    <w:p w:rsidR="009F5DE9" w:rsidRPr="00AA3729" w:rsidRDefault="009F5DE9" w:rsidP="00363A92">
      <w:pPr>
        <w:pStyle w:val="BodyText"/>
        <w:rPr>
          <w:rFonts w:ascii="Arial" w:hAnsi="Arial" w:cs="Arial"/>
          <w:sz w:val="22"/>
        </w:rPr>
      </w:pPr>
    </w:p>
    <w:p w:rsidR="009F5DE9" w:rsidRPr="00AA3729" w:rsidRDefault="009F5DE9" w:rsidP="009F5DE9">
      <w:pPr>
        <w:pStyle w:val="Heading2"/>
        <w:numPr>
          <w:ilvl w:val="1"/>
          <w:numId w:val="16"/>
        </w:numPr>
      </w:pPr>
      <w:r w:rsidRPr="00AA3729">
        <w:br w:type="page"/>
      </w:r>
    </w:p>
    <w:p w:rsidR="00494C93" w:rsidRPr="00AA3729" w:rsidRDefault="009F5DE9" w:rsidP="009F5DE9">
      <w:pPr>
        <w:pStyle w:val="Heading2"/>
        <w:numPr>
          <w:ilvl w:val="1"/>
          <w:numId w:val="16"/>
        </w:numPr>
      </w:pPr>
      <w:r w:rsidRPr="00AA3729">
        <w:lastRenderedPageBreak/>
        <w:t xml:space="preserve">5 </w:t>
      </w:r>
      <w:r w:rsidR="00494C93" w:rsidRPr="00AA3729">
        <w:t>Závěrečné hodnocení</w:t>
      </w:r>
    </w:p>
    <w:p w:rsidR="00494C93" w:rsidRDefault="009F5DE9" w:rsidP="00840AD5">
      <w:pPr>
        <w:pStyle w:val="Heading3"/>
      </w:pPr>
      <w:r w:rsidRPr="00AA3729">
        <w:t xml:space="preserve">5.1 </w:t>
      </w:r>
      <w:r w:rsidR="00494C93" w:rsidRPr="00AA3729">
        <w:t xml:space="preserve">Co se nám </w:t>
      </w:r>
      <w:r w:rsidR="00BF50DE" w:rsidRPr="00AA3729">
        <w:t>povedlo dobře</w:t>
      </w:r>
    </w:p>
    <w:p w:rsidR="006A5A83" w:rsidRPr="006A5A83" w:rsidRDefault="006A5A83" w:rsidP="006A5A83">
      <w:pPr>
        <w:pStyle w:val="BodyText"/>
      </w:pPr>
      <w:r>
        <w:t xml:space="preserve">Komunikace s týmem a „rychlá“ reakce na problém ,tedy pokud byl čas. </w:t>
      </w:r>
    </w:p>
    <w:p w:rsidR="00BF50DE" w:rsidRPr="00AA3729" w:rsidRDefault="00BF50DE" w:rsidP="00494C93">
      <w:pPr>
        <w:numPr>
          <w:ilvl w:val="0"/>
          <w:numId w:val="16"/>
        </w:numPr>
        <w:rPr>
          <w:rFonts w:ascii="Arial" w:hAnsi="Arial" w:cs="Arial"/>
        </w:rPr>
      </w:pPr>
    </w:p>
    <w:p w:rsidR="00494C93" w:rsidRDefault="009F5DE9" w:rsidP="00840AD5">
      <w:pPr>
        <w:pStyle w:val="Heading3"/>
      </w:pPr>
      <w:r w:rsidRPr="00AA3729">
        <w:t xml:space="preserve">5.2 </w:t>
      </w:r>
      <w:r w:rsidR="00BF50DE" w:rsidRPr="00AA3729">
        <w:t>Co se nám nepovedlo</w:t>
      </w:r>
    </w:p>
    <w:p w:rsidR="006A5A83" w:rsidRPr="006A5A83" w:rsidRDefault="006A5A83" w:rsidP="006A5A83">
      <w:pPr>
        <w:pStyle w:val="BodyText"/>
      </w:pPr>
      <w:r>
        <w:t>Že nestíhame a nejspíš nejsme schopni odevzdat hotový projekt, teda hlavně programátor lehce nestíhá. A další problém je vzhled našich webových stránek a málo funkci.</w:t>
      </w:r>
    </w:p>
    <w:p w:rsidR="00BF50DE" w:rsidRPr="00AA3729" w:rsidRDefault="00BF50DE" w:rsidP="00BF50DE">
      <w:pPr>
        <w:pStyle w:val="BodyText"/>
        <w:rPr>
          <w:rFonts w:ascii="Arial" w:hAnsi="Arial" w:cs="Arial"/>
        </w:rPr>
      </w:pPr>
    </w:p>
    <w:p w:rsidR="00494C93" w:rsidRDefault="009F5DE9" w:rsidP="00840AD5">
      <w:pPr>
        <w:pStyle w:val="Heading3"/>
      </w:pPr>
      <w:r w:rsidRPr="00AA3729">
        <w:t xml:space="preserve">5.3 </w:t>
      </w:r>
      <w:r w:rsidR="00BF50DE" w:rsidRPr="00AA3729">
        <w:t>Co bychom příště udělali jinak</w:t>
      </w:r>
    </w:p>
    <w:p w:rsidR="006A5A83" w:rsidRPr="006A5A83" w:rsidRDefault="006A5A83" w:rsidP="006A5A83">
      <w:pPr>
        <w:pStyle w:val="BodyText"/>
      </w:pPr>
      <w:r>
        <w:t>Rozhodně si najít více času na zhotovení projektů a neodkládat vše na zitřek ,protože nestíháme odevzdat projekt a bohužel se to odráži na kvalitě, jelikož bysme jinak byli schopni přidat více funkcí.</w:t>
      </w:r>
    </w:p>
    <w:p w:rsidR="00BF50DE" w:rsidRPr="00AA3729" w:rsidRDefault="00BF50DE" w:rsidP="00BF50DE">
      <w:pPr>
        <w:pStyle w:val="BodyText"/>
        <w:rPr>
          <w:rFonts w:ascii="Arial" w:hAnsi="Arial" w:cs="Arial"/>
        </w:rPr>
      </w:pPr>
    </w:p>
    <w:p w:rsidR="001C5CB8" w:rsidRDefault="009F5DE9" w:rsidP="00840AD5">
      <w:pPr>
        <w:pStyle w:val="Heading3"/>
      </w:pPr>
      <w:r w:rsidRPr="00AA3729">
        <w:t xml:space="preserve">5.4 </w:t>
      </w:r>
      <w:r w:rsidR="00BF50DE" w:rsidRPr="00AA3729">
        <w:t>Jmenovité hodnocení člen</w:t>
      </w:r>
      <w:r w:rsidR="00062066" w:rsidRPr="00AA3729">
        <w:t>ů</w:t>
      </w:r>
      <w:r w:rsidR="00BF50DE" w:rsidRPr="00AA3729">
        <w:t xml:space="preserve"> týmu</w:t>
      </w:r>
    </w:p>
    <w:p w:rsidR="006A5A83" w:rsidRDefault="006A5A83" w:rsidP="006A5A83">
      <w:pPr>
        <w:pStyle w:val="BodyText"/>
      </w:pPr>
      <w:r>
        <w:t>Mikuláš Staněk -&gt; úžasný vedoucí týmu, bohužel nemá dostatek času a zapomíná</w:t>
      </w:r>
    </w:p>
    <w:p w:rsidR="006A5A83" w:rsidRDefault="006A5A83" w:rsidP="006A5A83">
      <w:pPr>
        <w:pStyle w:val="BodyText"/>
      </w:pPr>
      <w:r>
        <w:t>Tomáš Kachlík -&gt; Grafik který také nemá dostatek času a občas problém se spojením ale jinak vpohodě až na jeho výstup pro grafiku</w:t>
      </w:r>
      <w:r w:rsidR="00406C22">
        <w:t xml:space="preserve"> myšleno že není moc zdatný ve vývoji webových stránek z grafického hlediska</w:t>
      </w:r>
      <w:r w:rsidR="004D58D5">
        <w:t xml:space="preserve"> a lehce špatná komunikace.</w:t>
      </w:r>
    </w:p>
    <w:p w:rsidR="006A5A83" w:rsidRDefault="006A5A83" w:rsidP="006A5A83">
      <w:pPr>
        <w:pStyle w:val="BodyText"/>
      </w:pPr>
      <w:r>
        <w:t>Ondřej Strnad -&gt; Automatizátor , bohužel kvůli mému zadání se z něj spíš stal konstruktér,ale je šikovný a dokáže věci vyřešit. A také nemá dostatek volného času.</w:t>
      </w:r>
    </w:p>
    <w:p w:rsidR="006A5A83" w:rsidRPr="006A5A83" w:rsidRDefault="006A5A83" w:rsidP="006A5A83">
      <w:pPr>
        <w:pStyle w:val="BodyText"/>
      </w:pPr>
      <w:r>
        <w:t>Dominik Juříček -&gt; Vše co jsme mu zadali splnil téměř ihned, bohužel kvůli mé špatné specifikaci jsem neměl pro něj dostatek práce ,ale jinak vpoho komunikace a pracoval taky dobře.</w:t>
      </w:r>
    </w:p>
    <w:sectPr w:rsidR="006A5A83" w:rsidRPr="006A5A83" w:rsidSect="00785A29">
      <w:footerReference w:type="default" r:id="rId9"/>
      <w:pgSz w:w="11906" w:h="16838"/>
      <w:pgMar w:top="709" w:right="611" w:bottom="998" w:left="1080" w:header="708" w:footer="340" w:gutter="0"/>
      <w:cols w:space="708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BE7" w:rsidRDefault="00422BE7">
      <w:pPr>
        <w:spacing w:after="0" w:line="240" w:lineRule="auto"/>
      </w:pPr>
      <w:r>
        <w:separator/>
      </w:r>
    </w:p>
  </w:endnote>
  <w:endnote w:type="continuationSeparator" w:id="0">
    <w:p w:rsidR="00422BE7" w:rsidRDefault="0042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0FF" w:rsidRDefault="000720FF">
    <w:pPr>
      <w:pStyle w:val="Footer"/>
      <w:tabs>
        <w:tab w:val="clear" w:pos="9072"/>
        <w:tab w:val="right" w:pos="10020"/>
      </w:tabs>
      <w:spacing w:before="113" w:after="57"/>
    </w:pP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DATE \@"yyyy\-MM\-dd" </w:instrText>
    </w:r>
    <w:r>
      <w:rPr>
        <w:i/>
        <w:iCs/>
        <w:sz w:val="20"/>
        <w:szCs w:val="20"/>
      </w:rPr>
      <w:fldChar w:fldCharType="separate"/>
    </w:r>
    <w:r w:rsidR="00F35A5D">
      <w:rPr>
        <w:i/>
        <w:iCs/>
        <w:noProof/>
        <w:sz w:val="20"/>
        <w:szCs w:val="20"/>
      </w:rPr>
      <w:t>2019-06-09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</w:r>
    <w:r w:rsidR="009C4DAB">
      <w:rPr>
        <w:i/>
        <w:iCs/>
        <w:sz w:val="20"/>
        <w:szCs w:val="20"/>
      </w:rPr>
      <w:t>Týmová práce - dokum</w:t>
    </w:r>
    <w:r w:rsidR="002B7C60">
      <w:rPr>
        <w:i/>
        <w:iCs/>
        <w:sz w:val="20"/>
        <w:szCs w:val="20"/>
      </w:rPr>
      <w:t>e</w:t>
    </w:r>
    <w:r w:rsidR="009C4DAB">
      <w:rPr>
        <w:i/>
        <w:iCs/>
        <w:sz w:val="20"/>
        <w:szCs w:val="20"/>
      </w:rPr>
      <w:t>ntace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F35A5D">
      <w:rPr>
        <w:i/>
        <w:iCs/>
        <w:noProof/>
        <w:sz w:val="20"/>
        <w:szCs w:val="20"/>
      </w:rPr>
      <w:t>4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\*Arabic </w:instrText>
    </w:r>
    <w:r>
      <w:rPr>
        <w:i/>
        <w:iCs/>
        <w:sz w:val="20"/>
        <w:szCs w:val="20"/>
      </w:rPr>
      <w:fldChar w:fldCharType="separate"/>
    </w:r>
    <w:r w:rsidR="00F35A5D">
      <w:rPr>
        <w:i/>
        <w:iCs/>
        <w:noProof/>
        <w:sz w:val="20"/>
        <w:szCs w:val="20"/>
      </w:rPr>
      <w:t>5</w:t>
    </w:r>
    <w:r>
      <w:rPr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BE7" w:rsidRDefault="00422BE7">
      <w:pPr>
        <w:spacing w:after="0" w:line="240" w:lineRule="auto"/>
      </w:pPr>
      <w:r>
        <w:separator/>
      </w:r>
    </w:p>
  </w:footnote>
  <w:footnote w:type="continuationSeparator" w:id="0">
    <w:p w:rsidR="00422BE7" w:rsidRDefault="00422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BF9C552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8"/>
    <w:multiLevelType w:val="multilevel"/>
    <w:tmpl w:val="00000008"/>
    <w:name w:val="WW8Num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1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A9704C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14F6681F"/>
    <w:multiLevelType w:val="hybridMultilevel"/>
    <w:tmpl w:val="7D8E3B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B366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 w15:restartNumberingAfterBreak="0">
    <w:nsid w:val="28DC27A2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2D74706D"/>
    <w:multiLevelType w:val="hybridMultilevel"/>
    <w:tmpl w:val="863AE408"/>
    <w:lvl w:ilvl="0" w:tplc="8E56E5EE">
      <w:start w:val="1"/>
      <w:numFmt w:val="bullet"/>
      <w:pStyle w:val="necislovany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D52D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3" w15:restartNumberingAfterBreak="0">
    <w:nsid w:val="47141830"/>
    <w:multiLevelType w:val="hybridMultilevel"/>
    <w:tmpl w:val="0DFE46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B608D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5" w15:restartNumberingAfterBreak="0">
    <w:nsid w:val="536F7EA1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6" w15:restartNumberingAfterBreak="0">
    <w:nsid w:val="55D211A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7221C3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4"/>
  </w:num>
  <w:num w:numId="10">
    <w:abstractNumId w:val="10"/>
  </w:num>
  <w:num w:numId="11">
    <w:abstractNumId w:val="9"/>
  </w:num>
  <w:num w:numId="12">
    <w:abstractNumId w:val="16"/>
  </w:num>
  <w:num w:numId="13">
    <w:abstractNumId w:val="12"/>
  </w:num>
  <w:num w:numId="14">
    <w:abstractNumId w:val="7"/>
  </w:num>
  <w:num w:numId="15">
    <w:abstractNumId w:val="1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0B"/>
    <w:rsid w:val="00003DAE"/>
    <w:rsid w:val="000053FD"/>
    <w:rsid w:val="00042791"/>
    <w:rsid w:val="000445DD"/>
    <w:rsid w:val="00045D5E"/>
    <w:rsid w:val="000576D3"/>
    <w:rsid w:val="00062066"/>
    <w:rsid w:val="00062867"/>
    <w:rsid w:val="000720FF"/>
    <w:rsid w:val="000A1941"/>
    <w:rsid w:val="000C319D"/>
    <w:rsid w:val="000D0A2C"/>
    <w:rsid w:val="000E4DA9"/>
    <w:rsid w:val="000F5A17"/>
    <w:rsid w:val="00110B4C"/>
    <w:rsid w:val="00134D18"/>
    <w:rsid w:val="0013739D"/>
    <w:rsid w:val="00140F1F"/>
    <w:rsid w:val="00175E07"/>
    <w:rsid w:val="0018205F"/>
    <w:rsid w:val="00186DA0"/>
    <w:rsid w:val="00190BE7"/>
    <w:rsid w:val="001C5CB8"/>
    <w:rsid w:val="001D2C6D"/>
    <w:rsid w:val="002260DF"/>
    <w:rsid w:val="00241FFA"/>
    <w:rsid w:val="00252268"/>
    <w:rsid w:val="00260153"/>
    <w:rsid w:val="00264E7A"/>
    <w:rsid w:val="002B031C"/>
    <w:rsid w:val="002B7C60"/>
    <w:rsid w:val="002E31A7"/>
    <w:rsid w:val="002F0FEF"/>
    <w:rsid w:val="002F3D1B"/>
    <w:rsid w:val="002F7192"/>
    <w:rsid w:val="00315387"/>
    <w:rsid w:val="00321518"/>
    <w:rsid w:val="003436E7"/>
    <w:rsid w:val="0035213C"/>
    <w:rsid w:val="00363A92"/>
    <w:rsid w:val="0036643A"/>
    <w:rsid w:val="003A28A0"/>
    <w:rsid w:val="003C4F31"/>
    <w:rsid w:val="003D14C8"/>
    <w:rsid w:val="003E35C4"/>
    <w:rsid w:val="003F07F4"/>
    <w:rsid w:val="0040325B"/>
    <w:rsid w:val="00406C22"/>
    <w:rsid w:val="00414528"/>
    <w:rsid w:val="00422BE7"/>
    <w:rsid w:val="00474B42"/>
    <w:rsid w:val="00494C93"/>
    <w:rsid w:val="004B2DC0"/>
    <w:rsid w:val="004D28DC"/>
    <w:rsid w:val="004D58D5"/>
    <w:rsid w:val="004E6200"/>
    <w:rsid w:val="00550E78"/>
    <w:rsid w:val="00561A9A"/>
    <w:rsid w:val="006018F3"/>
    <w:rsid w:val="00623536"/>
    <w:rsid w:val="006276CE"/>
    <w:rsid w:val="006A5A83"/>
    <w:rsid w:val="006D1C32"/>
    <w:rsid w:val="006E0EFE"/>
    <w:rsid w:val="006F5184"/>
    <w:rsid w:val="0070734A"/>
    <w:rsid w:val="00785A29"/>
    <w:rsid w:val="00785F28"/>
    <w:rsid w:val="00792C8C"/>
    <w:rsid w:val="007A52A0"/>
    <w:rsid w:val="007B6AD3"/>
    <w:rsid w:val="007D64E5"/>
    <w:rsid w:val="007D6D4E"/>
    <w:rsid w:val="007E1F2B"/>
    <w:rsid w:val="0081270F"/>
    <w:rsid w:val="00834BBF"/>
    <w:rsid w:val="008370E7"/>
    <w:rsid w:val="00840AD5"/>
    <w:rsid w:val="00882D06"/>
    <w:rsid w:val="008918FC"/>
    <w:rsid w:val="00894EEF"/>
    <w:rsid w:val="008B1138"/>
    <w:rsid w:val="008C0EC3"/>
    <w:rsid w:val="008F11B4"/>
    <w:rsid w:val="008F370B"/>
    <w:rsid w:val="00903EE0"/>
    <w:rsid w:val="00955549"/>
    <w:rsid w:val="009570FF"/>
    <w:rsid w:val="009844F0"/>
    <w:rsid w:val="009C4DAB"/>
    <w:rsid w:val="009D38CC"/>
    <w:rsid w:val="009F52D3"/>
    <w:rsid w:val="009F5DE9"/>
    <w:rsid w:val="00A231FB"/>
    <w:rsid w:val="00A25CD5"/>
    <w:rsid w:val="00A2660B"/>
    <w:rsid w:val="00A31A1E"/>
    <w:rsid w:val="00A43F9E"/>
    <w:rsid w:val="00A64376"/>
    <w:rsid w:val="00A6790A"/>
    <w:rsid w:val="00A84054"/>
    <w:rsid w:val="00A95BF2"/>
    <w:rsid w:val="00AA1AB6"/>
    <w:rsid w:val="00AA3729"/>
    <w:rsid w:val="00AF0210"/>
    <w:rsid w:val="00AF23C8"/>
    <w:rsid w:val="00AF2832"/>
    <w:rsid w:val="00AF4B3D"/>
    <w:rsid w:val="00B110FE"/>
    <w:rsid w:val="00B31EFE"/>
    <w:rsid w:val="00B5596E"/>
    <w:rsid w:val="00B8490A"/>
    <w:rsid w:val="00BA1E6B"/>
    <w:rsid w:val="00BB1995"/>
    <w:rsid w:val="00BC2CD6"/>
    <w:rsid w:val="00BD119F"/>
    <w:rsid w:val="00BD33BF"/>
    <w:rsid w:val="00BF50DE"/>
    <w:rsid w:val="00C00F5F"/>
    <w:rsid w:val="00C1173D"/>
    <w:rsid w:val="00C154D7"/>
    <w:rsid w:val="00C42B92"/>
    <w:rsid w:val="00C60ABD"/>
    <w:rsid w:val="00C7255A"/>
    <w:rsid w:val="00C93A7A"/>
    <w:rsid w:val="00CC09E8"/>
    <w:rsid w:val="00CC0CA5"/>
    <w:rsid w:val="00CC3935"/>
    <w:rsid w:val="00CE6921"/>
    <w:rsid w:val="00D92DE7"/>
    <w:rsid w:val="00D952B8"/>
    <w:rsid w:val="00D95B06"/>
    <w:rsid w:val="00D976D0"/>
    <w:rsid w:val="00DA334F"/>
    <w:rsid w:val="00DC2FCF"/>
    <w:rsid w:val="00DD0FD5"/>
    <w:rsid w:val="00DF5750"/>
    <w:rsid w:val="00E32335"/>
    <w:rsid w:val="00E47DA2"/>
    <w:rsid w:val="00E67CC2"/>
    <w:rsid w:val="00E7205E"/>
    <w:rsid w:val="00E84405"/>
    <w:rsid w:val="00E86D1E"/>
    <w:rsid w:val="00EB6B75"/>
    <w:rsid w:val="00F27F27"/>
    <w:rsid w:val="00F35A5D"/>
    <w:rsid w:val="00F822B3"/>
    <w:rsid w:val="00F964A3"/>
    <w:rsid w:val="00F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E14E92E"/>
  <w15:chartTrackingRefBased/>
  <w15:docId w15:val="{5B004348-4889-4992-89E9-A38B1557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18"/>
    <w:pPr>
      <w:suppressAutoHyphens/>
      <w:spacing w:after="80" w:line="300" w:lineRule="exact"/>
      <w:jc w:val="both"/>
    </w:pPr>
    <w:rPr>
      <w:rFonts w:ascii="Palatino Linotype" w:eastAsia="Lucida Sans Unicode" w:hAnsi="Palatino Linotype" w:cs="Tahoma"/>
      <w:kern w:val="1"/>
      <w:sz w:val="22"/>
      <w:szCs w:val="22"/>
      <w:lang w:eastAsia="en-US" w:bidi="en-US"/>
    </w:rPr>
  </w:style>
  <w:style w:type="paragraph" w:styleId="Heading1">
    <w:name w:val="heading 1"/>
    <w:basedOn w:val="Normal"/>
    <w:next w:val="BodyText"/>
    <w:autoRedefine/>
    <w:qFormat/>
    <w:rsid w:val="009844F0"/>
    <w:pPr>
      <w:numPr>
        <w:numId w:val="1"/>
      </w:numPr>
      <w:spacing w:before="720" w:after="360"/>
      <w:ind w:left="431" w:hanging="431"/>
      <w:jc w:val="center"/>
      <w:outlineLvl w:val="0"/>
    </w:pPr>
    <w:rPr>
      <w:rFonts w:ascii="Arial" w:hAnsi="Arial" w:cs="Arial"/>
      <w:b/>
      <w:bCs/>
      <w:sz w:val="40"/>
      <w:szCs w:val="28"/>
    </w:rPr>
  </w:style>
  <w:style w:type="paragraph" w:styleId="Heading2">
    <w:name w:val="heading 2"/>
    <w:basedOn w:val="Normal"/>
    <w:next w:val="BodyText"/>
    <w:autoRedefine/>
    <w:qFormat/>
    <w:rsid w:val="009F5DE9"/>
    <w:pPr>
      <w:keepNext/>
      <w:numPr>
        <w:ilvl w:val="1"/>
        <w:numId w:val="1"/>
      </w:numPr>
      <w:spacing w:before="360" w:after="120" w:line="360" w:lineRule="auto"/>
      <w:jc w:val="left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840AD5"/>
    <w:pPr>
      <w:keepNext/>
      <w:numPr>
        <w:ilvl w:val="2"/>
        <w:numId w:val="1"/>
      </w:numPr>
      <w:spacing w:before="120" w:after="60" w:line="240" w:lineRule="auto"/>
      <w:ind w:left="0" w:firstLine="0"/>
      <w:jc w:val="left"/>
      <w:outlineLvl w:val="2"/>
    </w:pPr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Standardnpsmoodstavce1">
    <w:name w:val="Standardní písmo odstavce1"/>
  </w:style>
  <w:style w:type="character" w:customStyle="1" w:styleId="Heading1Char">
    <w:name w:val="Heading 1 Char"/>
    <w:rPr>
      <w:rFonts w:ascii="Palatino Linotype" w:hAnsi="Palatino Linotype" w:cs="Palatino Linotype"/>
      <w:b/>
      <w:bCs/>
      <w:sz w:val="32"/>
      <w:szCs w:val="28"/>
      <w:lang w:val="en-US" w:eastAsia="en-US" w:bidi="en-US"/>
    </w:rPr>
  </w:style>
  <w:style w:type="character" w:customStyle="1" w:styleId="TitleChar">
    <w:name w:val="Title Char"/>
    <w:rPr>
      <w:rFonts w:ascii="Palatino Linotype" w:hAnsi="Palatino Linotype" w:cs="Palatino Linotype"/>
      <w:b/>
      <w:spacing w:val="5"/>
      <w:sz w:val="52"/>
      <w:szCs w:val="52"/>
      <w:lang w:val="en-US" w:eastAsia="en-US" w:bidi="en-US"/>
    </w:rPr>
  </w:style>
  <w:style w:type="character" w:styleId="Strong">
    <w:name w:val="Strong"/>
    <w:qFormat/>
    <w:rPr>
      <w:b/>
      <w:bCs/>
    </w:rPr>
  </w:style>
  <w:style w:type="character" w:customStyle="1" w:styleId="Zdraznnintenzivn1">
    <w:name w:val="Zdůraznění – intenzivní1"/>
    <w:rPr>
      <w:rFonts w:ascii="Palatino Linotype" w:hAnsi="Palatino Linotype" w:cs="Palatino Linotype"/>
      <w:b/>
      <w:bCs/>
    </w:rPr>
  </w:style>
  <w:style w:type="character" w:customStyle="1" w:styleId="pojmyChar">
    <w:name w:val="pojmy Char"/>
    <w:rPr>
      <w:rFonts w:ascii="Palatino Linotype" w:hAnsi="Palatino Linotype" w:cs="Palatino Linotype"/>
      <w:i/>
      <w:sz w:val="24"/>
      <w:lang w:eastAsia="en-US" w:bidi="en-US"/>
    </w:rPr>
  </w:style>
  <w:style w:type="character" w:customStyle="1" w:styleId="Heading2Char">
    <w:name w:val="Heading 2 Char"/>
    <w:rPr>
      <w:rFonts w:ascii="Palatino Linotype" w:hAnsi="Palatino Linotype" w:cs="Palatino Linotype"/>
      <w:b/>
      <w:bCs/>
      <w:sz w:val="28"/>
      <w:szCs w:val="26"/>
      <w:lang w:val="en-US" w:eastAsia="en-US" w:bidi="en-US"/>
    </w:rPr>
  </w:style>
  <w:style w:type="character" w:customStyle="1" w:styleId="Heading3Char">
    <w:name w:val="Heading 3 Char"/>
    <w:rPr>
      <w:rFonts w:ascii="Cambria" w:hAnsi="Cambria" w:cs="Cambria"/>
      <w:b/>
      <w:bCs/>
      <w:color w:val="4F81BD"/>
      <w:sz w:val="24"/>
      <w:lang w:val="en-US" w:eastAsia="en-US" w:bidi="en-US"/>
    </w:rPr>
  </w:style>
  <w:style w:type="character" w:customStyle="1" w:styleId="obrazekChar">
    <w:name w:val="obrazek Char"/>
    <w:rPr>
      <w:sz w:val="20"/>
    </w:rPr>
  </w:style>
  <w:style w:type="character" w:customStyle="1" w:styleId="QuoteChar">
    <w:name w:val="Quote Char"/>
    <w:rPr>
      <w:rFonts w:ascii="Palatino Linotype" w:hAnsi="Palatino Linotype" w:cs="Palatino Linotype"/>
      <w:i/>
      <w:iCs/>
      <w:color w:val="000000"/>
      <w:sz w:val="24"/>
      <w:lang w:val="en-US" w:eastAsia="en-US" w:bidi="en-US"/>
    </w:rPr>
  </w:style>
  <w:style w:type="character" w:customStyle="1" w:styleId="nadpis3Char">
    <w:name w:val="nadpis3 Char"/>
    <w:rPr>
      <w:rFonts w:ascii="Palatino Linotype" w:hAnsi="Palatino Linotype" w:cs="Palatino Linotype"/>
    </w:rPr>
  </w:style>
  <w:style w:type="character" w:customStyle="1" w:styleId="technickyChar">
    <w:name w:val="technicky Char"/>
    <w:rPr>
      <w:rFonts w:ascii="Courier New" w:hAnsi="Courier New" w:cs="Courier New"/>
      <w:sz w:val="20"/>
      <w:szCs w:val="20"/>
    </w:rPr>
  </w:style>
  <w:style w:type="character" w:customStyle="1" w:styleId="technickyNadpisChar">
    <w:name w:val="technickyNadpis Char"/>
  </w:style>
  <w:style w:type="character" w:customStyle="1" w:styleId="HeaderChar">
    <w:name w:val="Head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FooterChar">
    <w:name w:val="Foot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customStyle="1" w:styleId="Symbolyproslovn">
    <w:name w:val="Symboly pro číslování"/>
    <w:rPr>
      <w:rFonts w:ascii="Palatino Linotype" w:hAnsi="Palatino Linotype" w:cs="Palatino Linotype"/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HTMLCite">
    <w:name w:val="HTML Cite"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WW-DefaultParagraphFont1">
    <w:name w:val="WW-Default Paragraph Font1"/>
  </w:style>
  <w:style w:type="character" w:customStyle="1" w:styleId="WW8Num5z0">
    <w:name w:val="WW8Num5z0"/>
    <w:rPr>
      <w:rFonts w:ascii="Symbol" w:hAnsi="Symbol" w:cs="Symbol"/>
    </w:rPr>
  </w:style>
  <w:style w:type="paragraph" w:customStyle="1" w:styleId="Nadpis">
    <w:name w:val="Nadpis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70" w:line="264" w:lineRule="auto"/>
    </w:pPr>
    <w:rPr>
      <w:rFonts w:cs="Palatino Linotype"/>
      <w:sz w:val="24"/>
    </w:rPr>
  </w:style>
  <w:style w:type="paragraph" w:styleId="List">
    <w:name w:val="List"/>
    <w:basedOn w:val="BodyText"/>
    <w:rPr>
      <w:rFonts w:cs="Tahoma"/>
    </w:rPr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pBdr>
        <w:bottom w:val="single" w:sz="4" w:space="1" w:color="000000"/>
      </w:pBdr>
      <w:spacing w:before="57" w:after="295" w:line="100" w:lineRule="atLeast"/>
      <w:jc w:val="center"/>
    </w:pPr>
    <w:rPr>
      <w:b/>
      <w:bCs/>
      <w:spacing w:val="6"/>
      <w:sz w:val="52"/>
      <w:szCs w:val="52"/>
    </w:rPr>
  </w:style>
  <w:style w:type="paragraph" w:styleId="Subtitle">
    <w:name w:val="Subtitle"/>
    <w:basedOn w:val="Nadpis"/>
    <w:next w:val="BodyText"/>
    <w:qFormat/>
    <w:pPr>
      <w:jc w:val="center"/>
    </w:pPr>
    <w:rPr>
      <w:i/>
      <w:iCs/>
    </w:rPr>
  </w:style>
  <w:style w:type="paragraph" w:customStyle="1" w:styleId="pojmy">
    <w:name w:val="pojmy"/>
    <w:basedOn w:val="Normal"/>
    <w:rPr>
      <w:i/>
    </w:rPr>
  </w:style>
  <w:style w:type="paragraph" w:customStyle="1" w:styleId="Odstavecseseznamem1">
    <w:name w:val="Odstavec se seznamem1"/>
    <w:basedOn w:val="Normal"/>
    <w:pPr>
      <w:spacing w:after="57" w:line="264" w:lineRule="auto"/>
      <w:jc w:val="left"/>
    </w:pPr>
    <w:rPr>
      <w:sz w:val="24"/>
    </w:rPr>
  </w:style>
  <w:style w:type="paragraph" w:customStyle="1" w:styleId="obrazek">
    <w:name w:val="obrazek"/>
    <w:pPr>
      <w:widowControl w:val="0"/>
      <w:suppressAutoHyphens/>
      <w:spacing w:after="200" w:line="276" w:lineRule="auto"/>
      <w:ind w:left="357" w:right="357"/>
      <w:jc w:val="center"/>
    </w:pPr>
    <w:rPr>
      <w:rFonts w:ascii="Calibri" w:eastAsia="Lucida Sans Unicode" w:hAnsi="Calibri" w:cs="Tahoma"/>
      <w:color w:val="00000A"/>
      <w:kern w:val="1"/>
      <w:szCs w:val="22"/>
      <w:lang w:eastAsia="ar-SA"/>
    </w:rPr>
  </w:style>
  <w:style w:type="paragraph" w:customStyle="1" w:styleId="Citt1">
    <w:name w:val="Citát1"/>
    <w:basedOn w:val="Normal"/>
    <w:rPr>
      <w:i/>
      <w:iCs/>
      <w:color w:val="000000"/>
    </w:rPr>
  </w:style>
  <w:style w:type="paragraph" w:customStyle="1" w:styleId="nadpis3">
    <w:name w:val="nadpis3"/>
    <w:basedOn w:val="Heading3"/>
    <w:pPr>
      <w:numPr>
        <w:ilvl w:val="0"/>
        <w:numId w:val="0"/>
      </w:numPr>
      <w:spacing w:before="240" w:after="0"/>
      <w:ind w:left="57"/>
    </w:pPr>
    <w:rPr>
      <w:rFonts w:cs="Palatino Linotype"/>
      <w:color w:val="00000A"/>
    </w:rPr>
  </w:style>
  <w:style w:type="paragraph" w:customStyle="1" w:styleId="technicky">
    <w:name w:val="technicky"/>
    <w:basedOn w:val="Normal"/>
    <w:pPr>
      <w:spacing w:line="240" w:lineRule="exact"/>
      <w:ind w:left="567" w:firstLine="57"/>
    </w:pPr>
    <w:rPr>
      <w:rFonts w:ascii="Courier New" w:hAnsi="Courier New" w:cs="Courier New"/>
      <w:sz w:val="20"/>
      <w:szCs w:val="20"/>
    </w:rPr>
  </w:style>
  <w:style w:type="paragraph" w:customStyle="1" w:styleId="technickyNadpis">
    <w:name w:val="technickyNadpis"/>
    <w:basedOn w:val="technicky"/>
    <w:pPr>
      <w:ind w:left="57" w:firstLine="0"/>
    </w:p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  <w:spacing w:line="100" w:lineRule="atLeast"/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  <w:spacing w:line="100" w:lineRule="atLeast"/>
    </w:pPr>
    <w:rPr>
      <w:rFonts w:ascii="Arial" w:hAnsi="Arial" w:cs="Arial"/>
      <w:sz w:val="18"/>
    </w:rPr>
  </w:style>
  <w:style w:type="paragraph" w:customStyle="1" w:styleId="Obsahtabulky">
    <w:name w:val="Obsah tabulky"/>
    <w:basedOn w:val="Normal"/>
    <w:pPr>
      <w:suppressLineNumbers/>
      <w:spacing w:line="360" w:lineRule="auto"/>
    </w:pPr>
  </w:style>
  <w:style w:type="paragraph" w:customStyle="1" w:styleId="Obsahrmce">
    <w:name w:val="Obsah rámce"/>
    <w:basedOn w:val="BodyText"/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customStyle="1" w:styleId="Default">
    <w:name w:val="Default"/>
    <w:basedOn w:val="Normal"/>
    <w:pPr>
      <w:autoSpaceDE w:val="0"/>
      <w:spacing w:after="200" w:line="276" w:lineRule="auto"/>
      <w:jc w:val="left"/>
    </w:pPr>
    <w:rPr>
      <w:rFonts w:ascii="Cambria" w:eastAsia="Cambria" w:hAnsi="Cambria" w:cs="Cambria"/>
      <w:color w:val="000000"/>
      <w:szCs w:val="24"/>
      <w:lang w:eastAsia="ar-SA" w:bidi="ar-SA"/>
    </w:rPr>
  </w:style>
  <w:style w:type="paragraph" w:customStyle="1" w:styleId="dopltext">
    <w:name w:val="dopl_text"/>
    <w:basedOn w:val="Normal"/>
    <w:pPr>
      <w:spacing w:before="120" w:after="120" w:line="360" w:lineRule="auto"/>
      <w:ind w:firstLine="567"/>
    </w:pPr>
    <w:rPr>
      <w:szCs w:val="20"/>
    </w:rPr>
  </w:style>
  <w:style w:type="paragraph" w:customStyle="1" w:styleId="normln">
    <w:name w:val="normální"/>
    <w:basedOn w:val="Normal"/>
    <w:pPr>
      <w:spacing w:line="360" w:lineRule="auto"/>
      <w:ind w:firstLine="567"/>
    </w:pPr>
    <w:rPr>
      <w:rFonts w:ascii="Georgia" w:hAnsi="Georgia" w:cs="Georgia"/>
    </w:rPr>
  </w:style>
  <w:style w:type="paragraph" w:customStyle="1" w:styleId="Citace">
    <w:name w:val="Citace"/>
    <w:basedOn w:val="Normal"/>
    <w:pPr>
      <w:spacing w:before="113" w:after="283" w:line="264" w:lineRule="auto"/>
      <w:ind w:left="567" w:right="567"/>
    </w:pPr>
    <w:rPr>
      <w:sz w:val="24"/>
    </w:rPr>
  </w:style>
  <w:style w:type="paragraph" w:customStyle="1" w:styleId="Odsazenseznamu">
    <w:name w:val="Odsazení seznamu"/>
    <w:basedOn w:val="BodyText"/>
    <w:pPr>
      <w:tabs>
        <w:tab w:val="left" w:pos="0"/>
      </w:tabs>
      <w:spacing w:after="57"/>
      <w:ind w:left="2835" w:hanging="2551"/>
    </w:pPr>
    <w:rPr>
      <w:sz w:val="22"/>
    </w:rPr>
  </w:style>
  <w:style w:type="paragraph" w:styleId="ListParagraph">
    <w:name w:val="List Paragraph"/>
    <w:basedOn w:val="Normal"/>
    <w:uiPriority w:val="34"/>
    <w:qFormat/>
    <w:rsid w:val="00045D5E"/>
    <w:pPr>
      <w:ind w:left="708"/>
    </w:pPr>
  </w:style>
  <w:style w:type="table" w:styleId="TableGrid">
    <w:name w:val="Table Grid"/>
    <w:basedOn w:val="TableNormal"/>
    <w:uiPriority w:val="39"/>
    <w:rsid w:val="0036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cislovanyseznam">
    <w:name w:val="necislovany seznam"/>
    <w:basedOn w:val="BodyText"/>
    <w:link w:val="necislovanyseznamChar"/>
    <w:autoRedefine/>
    <w:qFormat/>
    <w:rsid w:val="00840AD5"/>
    <w:pPr>
      <w:numPr>
        <w:numId w:val="17"/>
      </w:numPr>
      <w:spacing w:before="120" w:after="120"/>
      <w:ind w:left="714" w:hanging="357"/>
      <w:contextualSpacing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840AD5"/>
    <w:rPr>
      <w:rFonts w:ascii="Palatino Linotype" w:eastAsia="Lucida Sans Unicode" w:hAnsi="Palatino Linotype" w:cs="Palatino Linotype"/>
      <w:kern w:val="1"/>
      <w:sz w:val="24"/>
      <w:szCs w:val="22"/>
      <w:lang w:eastAsia="en-US" w:bidi="en-US"/>
    </w:rPr>
  </w:style>
  <w:style w:type="character" w:customStyle="1" w:styleId="necislovanyseznamChar">
    <w:name w:val="necislovany seznam Char"/>
    <w:basedOn w:val="BodyTextChar"/>
    <w:link w:val="necislovanyseznam"/>
    <w:rsid w:val="00840AD5"/>
    <w:rPr>
      <w:rFonts w:ascii="Palatino Linotype" w:eastAsia="Lucida Sans Unicode" w:hAnsi="Palatino Linotype" w:cs="Palatino Linotype"/>
      <w:kern w:val="1"/>
      <w:sz w:val="22"/>
      <w:szCs w:val="22"/>
      <w:lang w:eastAsia="en-US" w:bidi="en-US"/>
    </w:rPr>
  </w:style>
  <w:style w:type="paragraph" w:customStyle="1" w:styleId="Nadpis30">
    <w:name w:val="Nadpis 3"/>
    <w:basedOn w:val="normln"/>
    <w:next w:val="Normal"/>
    <w:autoRedefine/>
    <w:rsid w:val="00175E07"/>
    <w:pPr>
      <w:keepNext/>
      <w:autoSpaceDN w:val="0"/>
      <w:spacing w:before="80" w:after="120" w:line="100" w:lineRule="atLeast"/>
      <w:ind w:firstLine="0"/>
      <w:textAlignment w:val="baseline"/>
      <w:outlineLvl w:val="2"/>
    </w:pPr>
    <w:rPr>
      <w:rFonts w:ascii="Arial" w:hAnsi="Arial" w:cs="Arial"/>
      <w:b/>
      <w:bCs/>
      <w:color w:val="000000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nzadolejs.cz/blog/trello-navod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874</Words>
  <Characters>5163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Metodika pro vedení maturitních prací</vt:lpstr>
      <vt:lpstr>Metodika pro vedení maturitních prací</vt:lpstr>
    </vt:vector>
  </TitlesOfParts>
  <Company>HP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Metodika pro vedení maturitních prací</dc:title>
  <dc:subject/>
  <dc:creator>Lenka Hrušková</dc:creator>
  <cp:keywords/>
  <cp:lastModifiedBy>Mikulas Stanek</cp:lastModifiedBy>
  <cp:revision>5</cp:revision>
  <cp:lastPrinted>2019-06-09T17:47:00Z</cp:lastPrinted>
  <dcterms:created xsi:type="dcterms:W3CDTF">2019-06-09T17:43:00Z</dcterms:created>
  <dcterms:modified xsi:type="dcterms:W3CDTF">2019-06-09T20:47:00Z</dcterms:modified>
</cp:coreProperties>
</file>