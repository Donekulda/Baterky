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36AF4" w:rsidRPr="00912FF4" w:rsidRDefault="00DE48B0" w:rsidP="00645B4D">
      <w:pPr>
        <w:pStyle w:val="Heading2"/>
        <w:jc w:val="center"/>
      </w:pPr>
      <w:bookmarkStart w:id="0" w:name="_GoBack"/>
      <w:bookmarkEnd w:id="0"/>
      <w:r>
        <w:t>Dominik Juříček</w:t>
      </w:r>
      <w:r w:rsidR="00645B4D">
        <w:t>, V3D</w:t>
      </w:r>
    </w:p>
    <w:p w:rsidR="00003DAE" w:rsidRPr="002B01BE" w:rsidRDefault="00DE48B0" w:rsidP="00645B4D">
      <w:pPr>
        <w:pStyle w:val="Heading2"/>
        <w:jc w:val="center"/>
      </w:pPr>
      <w:r>
        <w:rPr>
          <w:sz w:val="28"/>
          <w:szCs w:val="28"/>
        </w:rPr>
        <w:t xml:space="preserve">Měření stavu baterií ( zadaní 5. ) </w:t>
      </w:r>
      <w:r w:rsidR="00645B4D">
        <w:rPr>
          <w:sz w:val="28"/>
          <w:szCs w:val="28"/>
        </w:rPr>
        <w:t xml:space="preserve">- </w:t>
      </w:r>
      <w:r w:rsidR="00D36AF4" w:rsidRPr="002B01BE">
        <w:t>Dokumentace studenta</w:t>
      </w:r>
    </w:p>
    <w:p w:rsidR="002B01BE" w:rsidRDefault="002B01BE" w:rsidP="00DE48B0">
      <w:pPr>
        <w:pStyle w:val="Heading3"/>
      </w:pPr>
    </w:p>
    <w:p w:rsidR="002F7192" w:rsidRDefault="002F7192" w:rsidP="00DE48B0">
      <w:pPr>
        <w:pStyle w:val="Heading3"/>
      </w:pPr>
      <w:r>
        <w:t xml:space="preserve">Pozice: </w:t>
      </w:r>
      <w:r w:rsidR="00DE48B0">
        <w:t>SITE</w:t>
      </w:r>
    </w:p>
    <w:p w:rsidR="00645B4D" w:rsidRDefault="002F7192" w:rsidP="00DE48B0">
      <w:pPr>
        <w:pStyle w:val="Heading3"/>
      </w:pPr>
      <w:r>
        <w:t>Podrobná specifikace zadání:</w:t>
      </w:r>
    </w:p>
    <w:p w:rsidR="00645B4D" w:rsidRDefault="00DE48B0" w:rsidP="00DE48B0">
      <w:pPr>
        <w:pStyle w:val="Heading3"/>
        <w:numPr>
          <w:ilvl w:val="0"/>
          <w:numId w:val="0"/>
        </w:numPr>
        <w:ind w:left="720"/>
      </w:pPr>
      <w:r>
        <w:t>Vytvoření topologie sítě a funkčnost aplikace s internetovým rozhraním.</w:t>
      </w:r>
    </w:p>
    <w:p w:rsidR="002F7192" w:rsidRDefault="002F7192" w:rsidP="00DE48B0">
      <w:pPr>
        <w:pStyle w:val="Heading3"/>
      </w:pPr>
      <w:r>
        <w:t>Předpokládané</w:t>
      </w:r>
      <w:r w:rsidR="00645B4D">
        <w:t xml:space="preserve"> </w:t>
      </w:r>
      <w:r>
        <w:t>výstupy:</w:t>
      </w:r>
      <w:r w:rsidR="00645B4D">
        <w:br/>
      </w:r>
      <w:r w:rsidR="00DE48B0">
        <w:t>Funkční mobilní aplikace pro měření baterii přes internet</w:t>
      </w:r>
      <w:r w:rsidR="00645B4D">
        <w:br/>
      </w:r>
      <w:r>
        <w:t xml:space="preserve"> </w:t>
      </w:r>
    </w:p>
    <w:p w:rsidR="00074A69" w:rsidRDefault="0088044B" w:rsidP="00DE48B0">
      <w:pPr>
        <w:pStyle w:val="Heading3"/>
      </w:pPr>
      <w:r>
        <w:t>Dopo</w:t>
      </w:r>
      <w:r w:rsidR="00074A69">
        <w:t>ručená literatura a jiné zdroje:</w:t>
      </w:r>
    </w:p>
    <w:p w:rsidR="00074A69" w:rsidRPr="00074A69" w:rsidRDefault="002E6A0C" w:rsidP="00074A69">
      <w:pPr>
        <w:pStyle w:val="BodyText"/>
        <w:rPr>
          <w:rFonts w:ascii="Arial" w:hAnsi="Arial" w:cs="Arial"/>
          <w:sz w:val="22"/>
        </w:rPr>
      </w:pPr>
      <w:hyperlink r:id="rId7" w:history="1">
        <w:r w:rsidR="00074A69" w:rsidRPr="00EA2FD6">
          <w:rPr>
            <w:rStyle w:val="Hyperlink"/>
            <w:rFonts w:ascii="Arial" w:hAnsi="Arial" w:cs="Arial"/>
            <w:sz w:val="22"/>
          </w:rPr>
          <w:t>https://www.wikipedia.com/</w:t>
        </w:r>
      </w:hyperlink>
      <w:r w:rsidR="00074A69">
        <w:rPr>
          <w:rFonts w:ascii="Arial" w:hAnsi="Arial" w:cs="Arial"/>
          <w:sz w:val="22"/>
        </w:rPr>
        <w:t xml:space="preserve">   </w:t>
      </w:r>
      <w:r w:rsidR="00DE48B0">
        <w:rPr>
          <w:rFonts w:ascii="Arial" w:hAnsi="Arial" w:cs="Arial"/>
          <w:sz w:val="22"/>
        </w:rPr>
        <w:br/>
      </w:r>
      <w:r w:rsidR="00074A69">
        <w:rPr>
          <w:rFonts w:ascii="Arial" w:hAnsi="Arial" w:cs="Arial"/>
          <w:sz w:val="22"/>
        </w:rPr>
        <w:t xml:space="preserve">        </w:t>
      </w:r>
    </w:p>
    <w:p w:rsidR="00074A69" w:rsidRPr="00074A69" w:rsidRDefault="00074A69" w:rsidP="00074A69">
      <w:pPr>
        <w:pStyle w:val="BodyText"/>
      </w:pPr>
      <w:r>
        <w:t xml:space="preserve">           </w:t>
      </w:r>
    </w:p>
    <w:p w:rsidR="0088044B" w:rsidRDefault="0088044B" w:rsidP="0088044B">
      <w:pPr>
        <w:pStyle w:val="BodyText"/>
      </w:pPr>
    </w:p>
    <w:p w:rsidR="00912FF4" w:rsidRDefault="00912FF4" w:rsidP="00912FF4">
      <w:pPr>
        <w:pStyle w:val="Heading2"/>
      </w:pPr>
      <w:r>
        <w:t>1 Rozbor problému</w:t>
      </w:r>
    </w:p>
    <w:p w:rsidR="00DE48B0" w:rsidRPr="00DE48B0" w:rsidRDefault="00DE48B0" w:rsidP="00DE48B0">
      <w:pPr>
        <w:pStyle w:val="BodyText"/>
      </w:pPr>
      <w:r>
        <w:t xml:space="preserve">Uvědomit si, s čím vlastně pracuji. </w:t>
      </w:r>
      <w:r w:rsidR="00FB1637">
        <w:t xml:space="preserve"> Nejprve je důležité v</w:t>
      </w:r>
      <w:r>
        <w:t>ytvořit návrh sítě, ve které zako</w:t>
      </w:r>
      <w:r w:rsidR="00FB1637">
        <w:t>mponuji</w:t>
      </w:r>
      <w:r>
        <w:t xml:space="preserve"> veškeré přístroje</w:t>
      </w:r>
      <w:r w:rsidR="00FB1637">
        <w:t xml:space="preserve"> ( směrovač , server  či zařízení se kterým pracuji ). Poté, co se poradím s ostatními členy týmu a shodneme se na návrhu, </w:t>
      </w:r>
      <w:r>
        <w:t>zaručím jejich funkčnost a spojení.</w:t>
      </w:r>
    </w:p>
    <w:p w:rsidR="00912FF4" w:rsidRDefault="00912FF4" w:rsidP="00912FF4">
      <w:pPr>
        <w:pStyle w:val="Heading2"/>
      </w:pPr>
      <w:r>
        <w:t>2 Popis řešení</w:t>
      </w:r>
    </w:p>
    <w:p w:rsidR="00912FF4" w:rsidRPr="002D4D3E" w:rsidRDefault="00912FF4" w:rsidP="00DE48B0">
      <w:pPr>
        <w:pStyle w:val="Heading3"/>
      </w:pPr>
      <w:r w:rsidRPr="002D4D3E">
        <w:t xml:space="preserve">Dílčí úkol 1: </w:t>
      </w:r>
      <w:r w:rsidR="00FB1637">
        <w:t>P</w:t>
      </w:r>
      <w:r w:rsidR="00A03A18" w:rsidRPr="002D4D3E">
        <w:t>řípravy</w:t>
      </w:r>
    </w:p>
    <w:p w:rsidR="00912FF4" w:rsidRPr="002D4D3E" w:rsidRDefault="00912FF4" w:rsidP="00912FF4">
      <w:pPr>
        <w:numPr>
          <w:ilvl w:val="0"/>
          <w:numId w:val="1"/>
        </w:numPr>
        <w:rPr>
          <w:rFonts w:cs="Arial"/>
          <w:sz w:val="24"/>
        </w:rPr>
      </w:pPr>
      <w:r w:rsidRPr="002D4D3E">
        <w:rPr>
          <w:rFonts w:cs="Arial"/>
          <w:b/>
          <w:sz w:val="24"/>
        </w:rPr>
        <w:t>Zadáno dne:</w:t>
      </w:r>
      <w:r w:rsidR="002D2305" w:rsidRPr="002D4D3E">
        <w:rPr>
          <w:rFonts w:cs="Arial"/>
          <w:sz w:val="24"/>
        </w:rPr>
        <w:t xml:space="preserve"> 26.2.2019</w:t>
      </w:r>
    </w:p>
    <w:p w:rsidR="00912FF4" w:rsidRPr="002D4D3E" w:rsidRDefault="00912FF4" w:rsidP="00912FF4">
      <w:pPr>
        <w:numPr>
          <w:ilvl w:val="0"/>
          <w:numId w:val="1"/>
        </w:numPr>
        <w:rPr>
          <w:rFonts w:cs="Arial"/>
          <w:sz w:val="24"/>
        </w:rPr>
      </w:pPr>
      <w:r w:rsidRPr="002D4D3E">
        <w:rPr>
          <w:rFonts w:cs="Arial"/>
          <w:b/>
          <w:sz w:val="24"/>
        </w:rPr>
        <w:t>Splněno dne:</w:t>
      </w:r>
      <w:r w:rsidR="00A03A18" w:rsidRPr="002D4D3E">
        <w:rPr>
          <w:rFonts w:cs="Arial"/>
          <w:sz w:val="24"/>
        </w:rPr>
        <w:t xml:space="preserve"> </w:t>
      </w:r>
      <w:r w:rsidR="00FB1637">
        <w:rPr>
          <w:rFonts w:cs="Arial"/>
          <w:sz w:val="24"/>
        </w:rPr>
        <w:t xml:space="preserve">?.3 </w:t>
      </w:r>
      <w:r w:rsidR="002D2305" w:rsidRPr="002D4D3E">
        <w:rPr>
          <w:rFonts w:cs="Arial"/>
          <w:sz w:val="24"/>
        </w:rPr>
        <w:t>.2019</w:t>
      </w:r>
    </w:p>
    <w:p w:rsidR="00912FF4" w:rsidRPr="002D4D3E" w:rsidRDefault="00912FF4" w:rsidP="00912FF4">
      <w:pPr>
        <w:rPr>
          <w:rFonts w:cs="Arial"/>
          <w:sz w:val="24"/>
        </w:rPr>
      </w:pPr>
      <w:r w:rsidRPr="002D4D3E">
        <w:rPr>
          <w:rFonts w:cs="Arial"/>
          <w:b/>
          <w:sz w:val="24"/>
        </w:rPr>
        <w:t>Podrobný popis úkolu:</w:t>
      </w:r>
      <w:r w:rsidR="00A03A18" w:rsidRPr="002D4D3E">
        <w:rPr>
          <w:rFonts w:cs="Arial"/>
          <w:sz w:val="24"/>
        </w:rPr>
        <w:t xml:space="preserve"> </w:t>
      </w:r>
      <w:r w:rsidR="00FB1637">
        <w:rPr>
          <w:rFonts w:cs="Arial"/>
          <w:sz w:val="24"/>
        </w:rPr>
        <w:t xml:space="preserve">Navázaní kontaktu se zbývajícími členy týmu, podrobné vysvětlení problematiky a rozdělení do rolí. Vytvořit si časový rozvrh a postup </w:t>
      </w:r>
    </w:p>
    <w:p w:rsidR="00912FF4" w:rsidRPr="002D4D3E" w:rsidRDefault="00912FF4" w:rsidP="00912FF4">
      <w:pPr>
        <w:rPr>
          <w:rFonts w:cs="Arial"/>
          <w:sz w:val="24"/>
        </w:rPr>
      </w:pPr>
      <w:r w:rsidRPr="002D4D3E">
        <w:rPr>
          <w:rFonts w:cs="Arial"/>
          <w:b/>
          <w:sz w:val="24"/>
        </w:rPr>
        <w:t>Podrobný popis řešení úkolu:</w:t>
      </w:r>
      <w:r w:rsidR="008F5D85" w:rsidRPr="002D4D3E">
        <w:rPr>
          <w:rFonts w:cs="Arial"/>
          <w:sz w:val="24"/>
        </w:rPr>
        <w:t xml:space="preserve"> </w:t>
      </w:r>
      <w:r w:rsidR="00FB1637">
        <w:rPr>
          <w:rFonts w:cs="Arial"/>
          <w:sz w:val="24"/>
        </w:rPr>
        <w:t>Domluvení si schůzky, při které vedoucí skupinu rozdělil práci, předali jsme si kontakty na sociální sít pro vytvoření spojení a namátkově jsme zamýšleli co vše bude potřeba na splnení tohoto úkolu. Zbytek se vyřešil přes sociální síť.</w:t>
      </w:r>
    </w:p>
    <w:p w:rsidR="00912FF4" w:rsidRDefault="00912FF4" w:rsidP="00912FF4">
      <w:pPr>
        <w:rPr>
          <w:rFonts w:cs="Arial"/>
          <w:sz w:val="24"/>
        </w:rPr>
      </w:pPr>
      <w:r w:rsidRPr="002D4D3E">
        <w:rPr>
          <w:rFonts w:cs="Arial"/>
          <w:b/>
          <w:sz w:val="24"/>
        </w:rPr>
        <w:t>Ověřitelné výstupy:</w:t>
      </w:r>
      <w:r w:rsidR="008F5D85" w:rsidRPr="002D4D3E">
        <w:rPr>
          <w:rFonts w:cs="Arial"/>
          <w:sz w:val="24"/>
        </w:rPr>
        <w:t xml:space="preserve"> Založení </w:t>
      </w:r>
      <w:r w:rsidR="00FB1637">
        <w:rPr>
          <w:rFonts w:cs="Arial"/>
          <w:sz w:val="24"/>
        </w:rPr>
        <w:t>účtu na Discordu</w:t>
      </w:r>
      <w:r w:rsidR="00A75D4A">
        <w:rPr>
          <w:rFonts w:cs="Arial"/>
          <w:sz w:val="24"/>
        </w:rPr>
        <w:t xml:space="preserve"> </w:t>
      </w:r>
      <w:r w:rsidR="00FB1637">
        <w:rPr>
          <w:rFonts w:cs="Arial"/>
          <w:sz w:val="24"/>
        </w:rPr>
        <w:t xml:space="preserve">, posílání si emailů a </w:t>
      </w:r>
      <w:r w:rsidR="00C21B57">
        <w:rPr>
          <w:rFonts w:cs="Arial"/>
          <w:sz w:val="24"/>
        </w:rPr>
        <w:t>setkaní ve škole.</w:t>
      </w:r>
    </w:p>
    <w:p w:rsidR="008D48B0" w:rsidRPr="002D4D3E" w:rsidRDefault="008D48B0" w:rsidP="00912FF4"/>
    <w:p w:rsidR="00912FF4" w:rsidRDefault="00912FF4" w:rsidP="00912FF4"/>
    <w:p w:rsidR="00912FF4" w:rsidRPr="00DE48B0" w:rsidRDefault="00912FF4" w:rsidP="00DE48B0">
      <w:pPr>
        <w:pStyle w:val="Heading3"/>
      </w:pPr>
      <w:r w:rsidRPr="00DE48B0">
        <w:t xml:space="preserve">Dílčí úkol 2: </w:t>
      </w:r>
      <w:r w:rsidR="008F5D85" w:rsidRPr="00DE48B0">
        <w:t>Návrh</w:t>
      </w:r>
      <w:r w:rsidR="00C21B57">
        <w:t xml:space="preserve"> topologie sítě</w:t>
      </w:r>
    </w:p>
    <w:p w:rsidR="00912FF4" w:rsidRPr="002D4D3E" w:rsidRDefault="00912FF4" w:rsidP="00912FF4">
      <w:pPr>
        <w:numPr>
          <w:ilvl w:val="0"/>
          <w:numId w:val="1"/>
        </w:numPr>
        <w:rPr>
          <w:sz w:val="24"/>
        </w:rPr>
      </w:pPr>
      <w:r w:rsidRPr="002D4D3E">
        <w:rPr>
          <w:b/>
          <w:sz w:val="24"/>
        </w:rPr>
        <w:t>Zadáno dne:</w:t>
      </w:r>
      <w:r w:rsidR="00A03A18" w:rsidRPr="002D4D3E">
        <w:rPr>
          <w:sz w:val="24"/>
        </w:rPr>
        <w:t xml:space="preserve"> </w:t>
      </w:r>
      <w:r w:rsidR="00C21B57">
        <w:rPr>
          <w:sz w:val="24"/>
        </w:rPr>
        <w:t>26.2</w:t>
      </w:r>
      <w:r w:rsidR="00A03A18" w:rsidRPr="002D4D3E">
        <w:rPr>
          <w:sz w:val="24"/>
        </w:rPr>
        <w:t>.2019</w:t>
      </w:r>
    </w:p>
    <w:p w:rsidR="00912FF4" w:rsidRPr="002D4D3E" w:rsidRDefault="00912FF4" w:rsidP="00912FF4">
      <w:pPr>
        <w:numPr>
          <w:ilvl w:val="0"/>
          <w:numId w:val="1"/>
        </w:numPr>
        <w:rPr>
          <w:sz w:val="24"/>
        </w:rPr>
      </w:pPr>
      <w:r w:rsidRPr="002D4D3E">
        <w:rPr>
          <w:b/>
          <w:sz w:val="24"/>
        </w:rPr>
        <w:t>Splněno dne:</w:t>
      </w:r>
      <w:r w:rsidR="00A03A18" w:rsidRPr="002D4D3E">
        <w:rPr>
          <w:sz w:val="24"/>
        </w:rPr>
        <w:t xml:space="preserve"> </w:t>
      </w:r>
      <w:r w:rsidR="00C21B57">
        <w:rPr>
          <w:sz w:val="24"/>
        </w:rPr>
        <w:t>?</w:t>
      </w:r>
      <w:r w:rsidR="00A03A18" w:rsidRPr="002D4D3E">
        <w:rPr>
          <w:sz w:val="24"/>
        </w:rPr>
        <w:t>.</w:t>
      </w:r>
      <w:r w:rsidR="00C21B57">
        <w:rPr>
          <w:sz w:val="24"/>
        </w:rPr>
        <w:t>4</w:t>
      </w:r>
      <w:r w:rsidR="00A03A18" w:rsidRPr="002D4D3E">
        <w:rPr>
          <w:sz w:val="24"/>
        </w:rPr>
        <w:t>.2019</w:t>
      </w:r>
    </w:p>
    <w:p w:rsidR="00912FF4" w:rsidRPr="002D4D3E" w:rsidRDefault="00912FF4" w:rsidP="00912FF4">
      <w:pPr>
        <w:rPr>
          <w:sz w:val="24"/>
        </w:rPr>
      </w:pPr>
      <w:r w:rsidRPr="002D4D3E">
        <w:rPr>
          <w:b/>
          <w:sz w:val="24"/>
        </w:rPr>
        <w:t>Podrobný popis úkolu:</w:t>
      </w:r>
      <w:r w:rsidR="00A03A18" w:rsidRPr="002D4D3E">
        <w:rPr>
          <w:sz w:val="24"/>
        </w:rPr>
        <w:t xml:space="preserve"> </w:t>
      </w:r>
      <w:r w:rsidR="00C21B57">
        <w:rPr>
          <w:sz w:val="24"/>
        </w:rPr>
        <w:t>Namátkový návrh sítě, ve které se dané z</w:t>
      </w:r>
      <w:r w:rsidR="00C21B57" w:rsidRPr="00C21B57">
        <w:rPr>
          <w:sz w:val="24"/>
        </w:rPr>
        <w:t>ařízení připojí k</w:t>
      </w:r>
      <w:r w:rsidR="00C21B57">
        <w:rPr>
          <w:sz w:val="24"/>
        </w:rPr>
        <w:t xml:space="preserve"> směrovači </w:t>
      </w:r>
      <w:r w:rsidR="00C21B57" w:rsidRPr="00C21B57">
        <w:rPr>
          <w:sz w:val="24"/>
        </w:rPr>
        <w:t xml:space="preserve">pomocí wi-fi </w:t>
      </w:r>
      <w:r w:rsidR="00C21B57">
        <w:rPr>
          <w:sz w:val="24"/>
        </w:rPr>
        <w:t xml:space="preserve"> a následně bude čerpat informace ze</w:t>
      </w:r>
      <w:r w:rsidR="00C21B57" w:rsidRPr="00C21B57">
        <w:rPr>
          <w:sz w:val="24"/>
        </w:rPr>
        <w:t xml:space="preserve"> serveru </w:t>
      </w:r>
      <w:r w:rsidR="00C21B57">
        <w:rPr>
          <w:sz w:val="24"/>
        </w:rPr>
        <w:t>, ve kterém se bude nacházet přístroj s podporou internetu například telefon či PC</w:t>
      </w:r>
    </w:p>
    <w:p w:rsidR="00912FF4" w:rsidRPr="002D4D3E" w:rsidRDefault="00912FF4" w:rsidP="00912FF4">
      <w:pPr>
        <w:rPr>
          <w:sz w:val="24"/>
        </w:rPr>
      </w:pPr>
      <w:r w:rsidRPr="002D4D3E">
        <w:rPr>
          <w:b/>
          <w:sz w:val="24"/>
        </w:rPr>
        <w:lastRenderedPageBreak/>
        <w:t>Podrobný popis řešení úkolu:</w:t>
      </w:r>
      <w:r w:rsidR="00A03A18" w:rsidRPr="002D4D3E">
        <w:rPr>
          <w:sz w:val="24"/>
        </w:rPr>
        <w:t xml:space="preserve"> </w:t>
      </w:r>
      <w:r w:rsidR="00C21B57">
        <w:rPr>
          <w:sz w:val="24"/>
        </w:rPr>
        <w:t xml:space="preserve">Použítí </w:t>
      </w:r>
      <w:r w:rsidR="00A75D4A">
        <w:rPr>
          <w:sz w:val="24"/>
        </w:rPr>
        <w:t xml:space="preserve">příslušného programu </w:t>
      </w:r>
      <w:r w:rsidR="00C21B57">
        <w:rPr>
          <w:sz w:val="24"/>
        </w:rPr>
        <w:t>, ve kterém zakomponuji potřebné prostředky k vytvoření funkční sítě</w:t>
      </w:r>
    </w:p>
    <w:p w:rsidR="00912FF4" w:rsidRDefault="00A75D4A" w:rsidP="00912FF4">
      <w:pPr>
        <w:rPr>
          <w:sz w:val="24"/>
        </w:rPr>
      </w:pPr>
      <w:r>
        <w:rPr>
          <w:noProof/>
          <w:sz w:val="24"/>
          <w:lang w:eastAsia="ja-JP" w:bidi="ar-SA"/>
        </w:rPr>
        <w:drawing>
          <wp:anchor distT="0" distB="0" distL="114300" distR="114300" simplePos="0" relativeHeight="251658240" behindDoc="1" locked="0" layoutInCell="1" allowOverlap="1" wp14:anchorId="08B8C948">
            <wp:simplePos x="0" y="0"/>
            <wp:positionH relativeFrom="page">
              <wp:align>center</wp:align>
            </wp:positionH>
            <wp:positionV relativeFrom="paragraph">
              <wp:posOffset>250190</wp:posOffset>
            </wp:positionV>
            <wp:extent cx="6486525" cy="4169410"/>
            <wp:effectExtent l="0" t="0" r="9525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z názv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FF4" w:rsidRPr="002D4D3E">
        <w:rPr>
          <w:b/>
          <w:sz w:val="24"/>
        </w:rPr>
        <w:t>Ověřitelné výstupy:</w:t>
      </w:r>
      <w:r w:rsidR="00A03A18" w:rsidRPr="002D4D3E">
        <w:rPr>
          <w:b/>
          <w:sz w:val="24"/>
        </w:rPr>
        <w:t xml:space="preserve"> </w:t>
      </w:r>
      <w:r w:rsidR="00C21B57">
        <w:rPr>
          <w:sz w:val="24"/>
        </w:rPr>
        <w:t>Návrh sítě</w:t>
      </w:r>
    </w:p>
    <w:p w:rsidR="00A75D4A" w:rsidRDefault="00A75D4A" w:rsidP="00A75D4A">
      <w:pPr>
        <w:tabs>
          <w:tab w:val="left" w:pos="4008"/>
        </w:tabs>
        <w:rPr>
          <w:sz w:val="24"/>
        </w:rPr>
      </w:pPr>
      <w:r>
        <w:rPr>
          <w:sz w:val="24"/>
        </w:rPr>
        <w:tab/>
      </w:r>
    </w:p>
    <w:p w:rsidR="00A75D4A" w:rsidRDefault="00A75D4A" w:rsidP="00912FF4">
      <w:pPr>
        <w:rPr>
          <w:sz w:val="24"/>
        </w:rPr>
      </w:pPr>
    </w:p>
    <w:p w:rsidR="00A75D4A" w:rsidRDefault="00A75D4A" w:rsidP="00912FF4">
      <w:pPr>
        <w:rPr>
          <w:sz w:val="24"/>
        </w:rPr>
      </w:pPr>
    </w:p>
    <w:p w:rsidR="00A75D4A" w:rsidRDefault="00A75D4A" w:rsidP="00912FF4">
      <w:pPr>
        <w:rPr>
          <w:sz w:val="24"/>
        </w:rPr>
      </w:pPr>
    </w:p>
    <w:p w:rsidR="008D48B0" w:rsidRDefault="008D48B0" w:rsidP="00912FF4">
      <w:pPr>
        <w:rPr>
          <w:sz w:val="24"/>
        </w:rPr>
      </w:pPr>
    </w:p>
    <w:p w:rsidR="008D48B0" w:rsidRPr="002D4D3E" w:rsidRDefault="008D48B0" w:rsidP="00912FF4">
      <w:pPr>
        <w:rPr>
          <w:b/>
          <w:sz w:val="24"/>
        </w:rPr>
      </w:pPr>
    </w:p>
    <w:p w:rsidR="00912FF4" w:rsidRDefault="00912FF4" w:rsidP="00912FF4"/>
    <w:p w:rsidR="00A75D4A" w:rsidRDefault="00A75D4A" w:rsidP="004248DC">
      <w:pPr>
        <w:pStyle w:val="Heading3"/>
        <w:numPr>
          <w:ilvl w:val="0"/>
          <w:numId w:val="0"/>
        </w:numPr>
        <w:ind w:left="720" w:hanging="720"/>
      </w:pPr>
    </w:p>
    <w:p w:rsidR="00A75D4A" w:rsidRDefault="00A75D4A" w:rsidP="004248DC">
      <w:pPr>
        <w:pStyle w:val="Heading3"/>
        <w:numPr>
          <w:ilvl w:val="0"/>
          <w:numId w:val="0"/>
        </w:numPr>
        <w:ind w:left="720" w:hanging="720"/>
      </w:pPr>
    </w:p>
    <w:p w:rsidR="00A75D4A" w:rsidRDefault="00A75D4A" w:rsidP="004248DC">
      <w:pPr>
        <w:pStyle w:val="Heading3"/>
        <w:numPr>
          <w:ilvl w:val="0"/>
          <w:numId w:val="0"/>
        </w:numPr>
        <w:ind w:left="720" w:hanging="720"/>
      </w:pPr>
    </w:p>
    <w:p w:rsidR="00A75D4A" w:rsidRDefault="00A75D4A" w:rsidP="004248DC">
      <w:pPr>
        <w:pStyle w:val="Heading3"/>
        <w:numPr>
          <w:ilvl w:val="0"/>
          <w:numId w:val="0"/>
        </w:numPr>
        <w:ind w:left="720" w:hanging="720"/>
      </w:pPr>
    </w:p>
    <w:p w:rsidR="00A75D4A" w:rsidRDefault="00A75D4A" w:rsidP="004248DC">
      <w:pPr>
        <w:pStyle w:val="Heading3"/>
        <w:numPr>
          <w:ilvl w:val="0"/>
          <w:numId w:val="0"/>
        </w:numPr>
        <w:ind w:left="720" w:hanging="720"/>
      </w:pPr>
    </w:p>
    <w:p w:rsidR="00A75D4A" w:rsidRDefault="00A75D4A" w:rsidP="004248DC">
      <w:pPr>
        <w:pStyle w:val="Heading3"/>
        <w:numPr>
          <w:ilvl w:val="0"/>
          <w:numId w:val="0"/>
        </w:numPr>
        <w:ind w:left="720" w:hanging="720"/>
      </w:pPr>
    </w:p>
    <w:p w:rsidR="00A75D4A" w:rsidRDefault="00A75D4A" w:rsidP="004248DC">
      <w:pPr>
        <w:pStyle w:val="Heading3"/>
        <w:numPr>
          <w:ilvl w:val="0"/>
          <w:numId w:val="0"/>
        </w:numPr>
        <w:ind w:left="720" w:hanging="720"/>
      </w:pPr>
    </w:p>
    <w:p w:rsidR="00A75D4A" w:rsidRDefault="00A75D4A" w:rsidP="004248DC">
      <w:pPr>
        <w:pStyle w:val="Heading3"/>
        <w:numPr>
          <w:ilvl w:val="0"/>
          <w:numId w:val="0"/>
        </w:numPr>
        <w:ind w:left="720" w:hanging="720"/>
      </w:pPr>
    </w:p>
    <w:p w:rsidR="00A75D4A" w:rsidRDefault="00A75D4A" w:rsidP="004248DC">
      <w:pPr>
        <w:pStyle w:val="Heading3"/>
        <w:numPr>
          <w:ilvl w:val="0"/>
          <w:numId w:val="0"/>
        </w:numPr>
        <w:ind w:left="720" w:hanging="720"/>
      </w:pPr>
    </w:p>
    <w:p w:rsidR="00912FF4" w:rsidRDefault="00912FF4" w:rsidP="004248DC">
      <w:pPr>
        <w:pStyle w:val="Heading3"/>
        <w:numPr>
          <w:ilvl w:val="0"/>
          <w:numId w:val="0"/>
        </w:numPr>
        <w:ind w:left="720" w:hanging="720"/>
      </w:pPr>
      <w:r>
        <w:t xml:space="preserve">Dílčí úkol 3: </w:t>
      </w:r>
      <w:r w:rsidR="008F5D85">
        <w:t xml:space="preserve">Realizace </w:t>
      </w:r>
      <w:r w:rsidR="004248DC">
        <w:t>síťového rozhraní</w:t>
      </w:r>
    </w:p>
    <w:p w:rsidR="00912FF4" w:rsidRDefault="00912FF4" w:rsidP="00912FF4">
      <w:pPr>
        <w:numPr>
          <w:ilvl w:val="0"/>
          <w:numId w:val="1"/>
        </w:numPr>
      </w:pPr>
      <w:r w:rsidRPr="002D4D3E">
        <w:rPr>
          <w:b/>
        </w:rPr>
        <w:t>Zadáno dne:</w:t>
      </w:r>
      <w:r w:rsidR="008F5D85">
        <w:t xml:space="preserve"> </w:t>
      </w:r>
      <w:r w:rsidR="004248DC">
        <w:t>?</w:t>
      </w:r>
      <w:r w:rsidR="008F5D85">
        <w:t>.</w:t>
      </w:r>
      <w:r w:rsidR="004248DC">
        <w:t>4</w:t>
      </w:r>
      <w:r w:rsidR="008F5D85">
        <w:t>.2019</w:t>
      </w:r>
    </w:p>
    <w:p w:rsidR="00912FF4" w:rsidRPr="0070224B" w:rsidRDefault="00912FF4" w:rsidP="00912FF4">
      <w:pPr>
        <w:numPr>
          <w:ilvl w:val="0"/>
          <w:numId w:val="1"/>
        </w:numPr>
      </w:pPr>
      <w:r w:rsidRPr="002D4D3E">
        <w:rPr>
          <w:b/>
        </w:rPr>
        <w:t>Splněno dne:</w:t>
      </w:r>
      <w:r w:rsidR="008F5D85">
        <w:t xml:space="preserve"> </w:t>
      </w:r>
      <w:r w:rsidR="004248DC">
        <w:t>1</w:t>
      </w:r>
      <w:r w:rsidR="008F5D85">
        <w:t>.</w:t>
      </w:r>
      <w:r w:rsidR="004248DC">
        <w:t>5</w:t>
      </w:r>
      <w:r w:rsidR="008F5D85">
        <w:t>.2019</w:t>
      </w:r>
    </w:p>
    <w:p w:rsidR="00912FF4" w:rsidRDefault="00912FF4" w:rsidP="00912FF4">
      <w:r w:rsidRPr="002D4D3E">
        <w:rPr>
          <w:b/>
        </w:rPr>
        <w:t>Podrobný popis úkolu:</w:t>
      </w:r>
      <w:r w:rsidR="002D4D3E">
        <w:t xml:space="preserve"> </w:t>
      </w:r>
      <w:r w:rsidR="004248DC">
        <w:t>Zhotovení sítě</w:t>
      </w:r>
    </w:p>
    <w:p w:rsidR="00912FF4" w:rsidRPr="002D4D3E" w:rsidRDefault="00912FF4" w:rsidP="00912FF4">
      <w:pPr>
        <w:rPr>
          <w:b/>
        </w:rPr>
      </w:pPr>
      <w:r w:rsidRPr="002D4D3E">
        <w:rPr>
          <w:b/>
        </w:rPr>
        <w:t>Podrobný popis řešení úkolu:</w:t>
      </w:r>
      <w:r w:rsidR="002D4D3E">
        <w:rPr>
          <w:b/>
        </w:rPr>
        <w:t xml:space="preserve"> </w:t>
      </w:r>
      <w:r w:rsidR="004248DC">
        <w:rPr>
          <w:rFonts w:cs="Arial"/>
          <w:sz w:val="24"/>
        </w:rPr>
        <w:t>Po konzultaci s ostatními členy týmu při návrhu sítě nutno provést reálnou možnou topologii kompatibilní s naším přístrojem a aplikací</w:t>
      </w:r>
    </w:p>
    <w:p w:rsidR="000158F9" w:rsidRDefault="00912FF4" w:rsidP="008D48B0">
      <w:r w:rsidRPr="002D4D3E">
        <w:rPr>
          <w:b/>
        </w:rPr>
        <w:t>Ověřitelné výstupy:</w:t>
      </w:r>
      <w:r w:rsidR="00851264">
        <w:rPr>
          <w:b/>
        </w:rPr>
        <w:t xml:space="preserve"> </w:t>
      </w:r>
      <w:r w:rsidR="004248DC">
        <w:t xml:space="preserve"> funkční </w:t>
      </w:r>
      <w:r w:rsidR="007A3D48">
        <w:t>návrh sítě , jenž by šel použít.</w:t>
      </w:r>
    </w:p>
    <w:p w:rsidR="007A3D48" w:rsidRDefault="007A3D48" w:rsidP="008D48B0">
      <w:r>
        <w:rPr>
          <w:noProof/>
          <w:lang w:eastAsia="ja-JP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71120</wp:posOffset>
            </wp:positionV>
            <wp:extent cx="2225040" cy="1876250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z názvu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8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3D48" w:rsidRDefault="007A3D48" w:rsidP="008D48B0"/>
    <w:p w:rsidR="00821F43" w:rsidRDefault="00821F43" w:rsidP="008D48B0"/>
    <w:p w:rsidR="000158F9" w:rsidRDefault="000158F9" w:rsidP="00DE48B0">
      <w:pPr>
        <w:pStyle w:val="Heading3"/>
      </w:pPr>
    </w:p>
    <w:p w:rsidR="000158F9" w:rsidRDefault="000158F9" w:rsidP="00DE48B0">
      <w:pPr>
        <w:pStyle w:val="Heading3"/>
      </w:pPr>
    </w:p>
    <w:p w:rsidR="009558F8" w:rsidRDefault="009558F8" w:rsidP="00DE48B0">
      <w:pPr>
        <w:pStyle w:val="Heading3"/>
      </w:pPr>
    </w:p>
    <w:p w:rsidR="009558F8" w:rsidRDefault="009558F8" w:rsidP="00DE48B0">
      <w:pPr>
        <w:pStyle w:val="Heading3"/>
      </w:pPr>
    </w:p>
    <w:p w:rsidR="00E26F95" w:rsidRDefault="00E26F95" w:rsidP="00DE48B0">
      <w:pPr>
        <w:pStyle w:val="Heading3"/>
        <w:numPr>
          <w:ilvl w:val="0"/>
          <w:numId w:val="0"/>
        </w:numPr>
      </w:pPr>
    </w:p>
    <w:p w:rsidR="004248DC" w:rsidRDefault="00851264" w:rsidP="004248DC">
      <w:pPr>
        <w:pStyle w:val="Heading3"/>
        <w:numPr>
          <w:ilvl w:val="0"/>
          <w:numId w:val="0"/>
        </w:numPr>
      </w:pPr>
      <w:r>
        <w:t xml:space="preserve">Dílčí úkol 4: </w:t>
      </w:r>
      <w:r w:rsidR="004248DC">
        <w:t xml:space="preserve"> Spojení aplikace s internetem</w:t>
      </w:r>
    </w:p>
    <w:p w:rsidR="00851264" w:rsidRPr="009F2754" w:rsidRDefault="00851264" w:rsidP="004248DC">
      <w:pPr>
        <w:pStyle w:val="Heading3"/>
        <w:numPr>
          <w:ilvl w:val="0"/>
          <w:numId w:val="0"/>
        </w:numPr>
      </w:pPr>
      <w:r w:rsidRPr="009F2754">
        <w:t xml:space="preserve">Zadáno dne: </w:t>
      </w:r>
      <w:r w:rsidR="004248DC">
        <w:t>1</w:t>
      </w:r>
      <w:r w:rsidR="00E33966">
        <w:t>5</w:t>
      </w:r>
      <w:r w:rsidRPr="009F2754">
        <w:t>.</w:t>
      </w:r>
      <w:r w:rsidR="00E33966">
        <w:t>5</w:t>
      </w:r>
      <w:r w:rsidRPr="009F2754">
        <w:t>.2019</w:t>
      </w:r>
    </w:p>
    <w:p w:rsidR="00851264" w:rsidRPr="009F2754" w:rsidRDefault="00851264" w:rsidP="00851264">
      <w:pPr>
        <w:numPr>
          <w:ilvl w:val="0"/>
          <w:numId w:val="1"/>
        </w:numPr>
        <w:rPr>
          <w:sz w:val="24"/>
          <w:szCs w:val="24"/>
        </w:rPr>
      </w:pPr>
      <w:r w:rsidRPr="009F2754">
        <w:rPr>
          <w:b/>
          <w:sz w:val="24"/>
          <w:szCs w:val="24"/>
        </w:rPr>
        <w:t>Splněno dne:</w:t>
      </w:r>
      <w:r w:rsidRPr="009F2754">
        <w:rPr>
          <w:sz w:val="24"/>
          <w:szCs w:val="24"/>
        </w:rPr>
        <w:t xml:space="preserve"> </w:t>
      </w:r>
      <w:r w:rsidR="00E33966">
        <w:rPr>
          <w:sz w:val="24"/>
          <w:szCs w:val="24"/>
        </w:rPr>
        <w:t>7</w:t>
      </w:r>
      <w:r w:rsidRPr="009F2754">
        <w:rPr>
          <w:sz w:val="24"/>
          <w:szCs w:val="24"/>
        </w:rPr>
        <w:t>.</w:t>
      </w:r>
      <w:r w:rsidR="004248DC">
        <w:rPr>
          <w:sz w:val="24"/>
          <w:szCs w:val="24"/>
        </w:rPr>
        <w:t>6</w:t>
      </w:r>
      <w:r w:rsidRPr="009F2754">
        <w:rPr>
          <w:sz w:val="24"/>
          <w:szCs w:val="24"/>
        </w:rPr>
        <w:t>.2019</w:t>
      </w:r>
    </w:p>
    <w:p w:rsidR="00851264" w:rsidRPr="009F2754" w:rsidRDefault="00851264" w:rsidP="00851264">
      <w:pPr>
        <w:pStyle w:val="BodyText"/>
        <w:rPr>
          <w:rFonts w:cs="Arial"/>
          <w:szCs w:val="24"/>
        </w:rPr>
      </w:pPr>
      <w:r w:rsidRPr="009F2754">
        <w:rPr>
          <w:b/>
          <w:szCs w:val="24"/>
        </w:rPr>
        <w:lastRenderedPageBreak/>
        <w:t>Podrobný popis úkolu:</w:t>
      </w:r>
      <w:r w:rsidRPr="009F2754">
        <w:rPr>
          <w:szCs w:val="24"/>
        </w:rPr>
        <w:t xml:space="preserve"> </w:t>
      </w:r>
      <w:r w:rsidR="004248DC">
        <w:rPr>
          <w:szCs w:val="24"/>
        </w:rPr>
        <w:t>Po zhotovení aplikace nutnost propojit se sítí pro její globální použití</w:t>
      </w:r>
    </w:p>
    <w:p w:rsidR="004248DC" w:rsidRDefault="00851264" w:rsidP="00851264">
      <w:pPr>
        <w:rPr>
          <w:rFonts w:cs="Arial"/>
          <w:sz w:val="24"/>
          <w:szCs w:val="24"/>
        </w:rPr>
      </w:pPr>
      <w:r w:rsidRPr="009F2754">
        <w:rPr>
          <w:b/>
          <w:sz w:val="24"/>
          <w:szCs w:val="24"/>
        </w:rPr>
        <w:t xml:space="preserve">Podrobný popis řešení úkolu: </w:t>
      </w:r>
      <w:r w:rsidR="004248DC">
        <w:rPr>
          <w:rFonts w:cs="Arial"/>
          <w:sz w:val="24"/>
          <w:szCs w:val="24"/>
        </w:rPr>
        <w:t xml:space="preserve">Nutnost spolupráce se serverem, </w:t>
      </w:r>
      <w:r w:rsidR="00E33966">
        <w:rPr>
          <w:rFonts w:cs="Arial"/>
          <w:sz w:val="24"/>
          <w:szCs w:val="24"/>
        </w:rPr>
        <w:t xml:space="preserve">najití vhodného distributora a </w:t>
      </w:r>
      <w:r w:rsidR="004248DC">
        <w:rPr>
          <w:rFonts w:cs="Arial"/>
          <w:sz w:val="24"/>
          <w:szCs w:val="24"/>
        </w:rPr>
        <w:t>spojení aplikace s internetem pomocí internetového rozhraní a sítí</w:t>
      </w:r>
    </w:p>
    <w:p w:rsidR="009558F8" w:rsidRDefault="00851264" w:rsidP="00851264">
      <w:pPr>
        <w:rPr>
          <w:sz w:val="24"/>
          <w:szCs w:val="24"/>
        </w:rPr>
      </w:pPr>
      <w:r w:rsidRPr="009F2754">
        <w:rPr>
          <w:b/>
          <w:sz w:val="24"/>
          <w:szCs w:val="24"/>
        </w:rPr>
        <w:t>Ověřitelné výstupy:</w:t>
      </w:r>
      <w:r w:rsidR="00E33966">
        <w:rPr>
          <w:b/>
          <w:sz w:val="24"/>
          <w:szCs w:val="24"/>
        </w:rPr>
        <w:t>N</w:t>
      </w:r>
      <w:r w:rsidR="00E33966">
        <w:rPr>
          <w:sz w:val="24"/>
          <w:szCs w:val="24"/>
        </w:rPr>
        <w:t>alezení správné wifi, P</w:t>
      </w:r>
      <w:r w:rsidR="004248DC">
        <w:rPr>
          <w:sz w:val="24"/>
          <w:szCs w:val="24"/>
        </w:rPr>
        <w:t>lně funkční aplikace pro veřejnost</w:t>
      </w:r>
      <w:r w:rsidR="00E33966">
        <w:rPr>
          <w:sz w:val="24"/>
          <w:szCs w:val="24"/>
        </w:rPr>
        <w:t xml:space="preserve"> </w:t>
      </w:r>
    </w:p>
    <w:p w:rsidR="007A3D48" w:rsidRDefault="00E33966" w:rsidP="00851264">
      <w:pPr>
        <w:rPr>
          <w:sz w:val="24"/>
          <w:szCs w:val="24"/>
        </w:rPr>
      </w:pPr>
      <w:r>
        <w:rPr>
          <w:noProof/>
          <w:lang w:eastAsia="ja-JP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56515</wp:posOffset>
            </wp:positionV>
            <wp:extent cx="4842592" cy="5067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z názvu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592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3D48" w:rsidRDefault="007A3D48" w:rsidP="00851264">
      <w:pPr>
        <w:rPr>
          <w:sz w:val="24"/>
          <w:szCs w:val="24"/>
        </w:rPr>
      </w:pPr>
    </w:p>
    <w:p w:rsidR="007A3D48" w:rsidRDefault="007A3D48" w:rsidP="00851264">
      <w:pPr>
        <w:rPr>
          <w:sz w:val="24"/>
          <w:szCs w:val="24"/>
        </w:rPr>
      </w:pPr>
    </w:p>
    <w:p w:rsidR="007A3D48" w:rsidRDefault="007A3D48" w:rsidP="00851264"/>
    <w:p w:rsidR="00E26F95" w:rsidRDefault="00E26F95" w:rsidP="007A3D48">
      <w:pPr>
        <w:pStyle w:val="Heading2"/>
        <w:numPr>
          <w:ilvl w:val="0"/>
          <w:numId w:val="0"/>
        </w:numPr>
      </w:pPr>
    </w:p>
    <w:p w:rsidR="00E26F95" w:rsidRDefault="00E26F95" w:rsidP="00912FF4">
      <w:pPr>
        <w:pStyle w:val="Heading2"/>
      </w:pPr>
    </w:p>
    <w:p w:rsidR="00E33966" w:rsidRDefault="00E33966" w:rsidP="00912FF4">
      <w:pPr>
        <w:pStyle w:val="Heading2"/>
      </w:pPr>
    </w:p>
    <w:p w:rsidR="00E33966" w:rsidRDefault="00E33966" w:rsidP="00912FF4">
      <w:pPr>
        <w:pStyle w:val="Heading2"/>
      </w:pPr>
    </w:p>
    <w:p w:rsidR="00E33966" w:rsidRDefault="00E33966" w:rsidP="00912FF4">
      <w:pPr>
        <w:pStyle w:val="Heading2"/>
      </w:pPr>
    </w:p>
    <w:p w:rsidR="00E33966" w:rsidRDefault="00E33966" w:rsidP="00912FF4">
      <w:pPr>
        <w:pStyle w:val="Heading2"/>
      </w:pPr>
    </w:p>
    <w:p w:rsidR="00E33966" w:rsidRDefault="00E33966" w:rsidP="00912FF4">
      <w:pPr>
        <w:pStyle w:val="Heading2"/>
      </w:pPr>
    </w:p>
    <w:p w:rsidR="00E33966" w:rsidRDefault="00E33966" w:rsidP="00912FF4">
      <w:pPr>
        <w:pStyle w:val="Heading2"/>
      </w:pPr>
    </w:p>
    <w:p w:rsidR="00E33966" w:rsidRDefault="00E33966" w:rsidP="00912FF4">
      <w:pPr>
        <w:pStyle w:val="Heading2"/>
      </w:pPr>
    </w:p>
    <w:p w:rsidR="00E33966" w:rsidRDefault="00E33966" w:rsidP="00912FF4">
      <w:pPr>
        <w:pStyle w:val="Heading2"/>
      </w:pPr>
    </w:p>
    <w:p w:rsidR="00E33966" w:rsidRPr="00E33966" w:rsidRDefault="00E33966" w:rsidP="00E33966">
      <w:pPr>
        <w:pStyle w:val="BodyText"/>
      </w:pPr>
      <w:r>
        <w:t xml:space="preserve">( seznam nejvhodnějších wifi v našel okolí, čísla udávají sílu signálu ) </w:t>
      </w:r>
    </w:p>
    <w:p w:rsidR="00912FF4" w:rsidRDefault="00912FF4" w:rsidP="00912FF4">
      <w:pPr>
        <w:pStyle w:val="Heading2"/>
      </w:pPr>
      <w:r w:rsidRPr="00912FF4">
        <w:t>3 Závěr</w:t>
      </w:r>
    </w:p>
    <w:p w:rsidR="00851264" w:rsidRPr="00851264" w:rsidRDefault="00851264" w:rsidP="00851264">
      <w:pPr>
        <w:pStyle w:val="BodyText"/>
      </w:pPr>
      <w:r>
        <w:t xml:space="preserve">I </w:t>
      </w:r>
      <w:r w:rsidR="004248DC">
        <w:t xml:space="preserve">přes zapeklité zadání a neschopnost najít si čas všech zúčastěních v rámci učení </w:t>
      </w:r>
      <w:r w:rsidR="005316FF">
        <w:t xml:space="preserve">na další předměty, máme zhotovenou aplikaci, která splnuje její účel. Týmové práce jsou skvělou možností pro získání patříčných zkušeností při realizaci dalšího projektu, se kterým se jako IT budeme jistě potýkat. </w:t>
      </w:r>
    </w:p>
    <w:p w:rsidR="00912FF4" w:rsidRPr="0088044B" w:rsidRDefault="00912FF4" w:rsidP="0088044B">
      <w:pPr>
        <w:pStyle w:val="BodyText"/>
      </w:pPr>
    </w:p>
    <w:p w:rsidR="00EA6E2C" w:rsidRPr="00912FF4" w:rsidRDefault="00912FF4" w:rsidP="00912FF4">
      <w:pPr>
        <w:pStyle w:val="Heading2"/>
      </w:pPr>
      <w:r w:rsidRPr="00912FF4">
        <w:t xml:space="preserve">4 </w:t>
      </w:r>
      <w:r w:rsidR="00EA6E2C" w:rsidRPr="00912FF4">
        <w:t>Závěrečné hodnocení</w:t>
      </w:r>
    </w:p>
    <w:p w:rsidR="00EA6E2C" w:rsidRDefault="00912FF4" w:rsidP="00DE48B0">
      <w:pPr>
        <w:pStyle w:val="Heading3"/>
      </w:pPr>
      <w:r>
        <w:t>4.1 Co se mi povedlo dobře</w:t>
      </w:r>
    </w:p>
    <w:p w:rsidR="005316FF" w:rsidRPr="005316FF" w:rsidRDefault="005316FF" w:rsidP="005316FF">
      <w:pPr>
        <w:pStyle w:val="BodyText"/>
      </w:pPr>
      <w:r>
        <w:t xml:space="preserve">Je těžké posoudit kvalitu mé práce, přeci jen jsem student, nejsem ten kdo hodnotí moji práci. Přesto si myslím, že přes veškeré nekalosti co se naskytly se snaha alespoň lehce vyplatila a mojí </w:t>
      </w:r>
      <w:r>
        <w:lastRenderedPageBreak/>
        <w:t>kolegové nevydali žádný projev nenávisti vůči mé práci. I přes malou znalost vědomostí v oblasti tohoto projektu jsem byl schopen si alespon část potřebnou k zhotovení aplikace najít na internetu. Nějvětší dík patří mému team leaderovi, který patřičné znalosti již dávno měl a tak mi v dosti problémech pomohl.</w:t>
      </w:r>
    </w:p>
    <w:p w:rsidR="00EA6E2C" w:rsidRDefault="00912FF4" w:rsidP="00DE48B0">
      <w:pPr>
        <w:pStyle w:val="Heading3"/>
      </w:pPr>
      <w:r>
        <w:t xml:space="preserve">4.2 </w:t>
      </w:r>
      <w:r w:rsidR="00EA6E2C">
        <w:t xml:space="preserve">Co se mi </w:t>
      </w:r>
      <w:r w:rsidR="00B004A3">
        <w:t>nepovedlo</w:t>
      </w:r>
    </w:p>
    <w:p w:rsidR="00E1712D" w:rsidRDefault="005316FF" w:rsidP="00E1712D">
      <w:pPr>
        <w:pStyle w:val="BodyText"/>
      </w:pPr>
      <w:r>
        <w:t xml:space="preserve">Určitě </w:t>
      </w:r>
      <w:r w:rsidR="000F0656">
        <w:t>správné rozvržení</w:t>
      </w:r>
      <w:r>
        <w:t xml:space="preserve"> si čas</w:t>
      </w:r>
      <w:r w:rsidR="000F0656">
        <w:t>u</w:t>
      </w:r>
      <w:r>
        <w:t xml:space="preserve">. </w:t>
      </w:r>
      <w:r w:rsidR="000F0656">
        <w:t xml:space="preserve">Po zděsivém zjíštění, že hodně informacím nerozumím a jejich pochopení bude trvat více než je zdrávo, mě nekompromisně trhalo vlasy. Podcenil jsem daný úkol a čekala mě tvrdá odplata v rámci časového omezení. </w:t>
      </w:r>
    </w:p>
    <w:p w:rsidR="005316FF" w:rsidRPr="00E1712D" w:rsidRDefault="005316FF" w:rsidP="00E1712D">
      <w:pPr>
        <w:pStyle w:val="BodyText"/>
      </w:pPr>
    </w:p>
    <w:p w:rsidR="00EA6E2C" w:rsidRDefault="00912FF4" w:rsidP="00DE48B0">
      <w:pPr>
        <w:pStyle w:val="Heading3"/>
      </w:pPr>
      <w:r>
        <w:t>4.3 Co bych příště udělal jinak</w:t>
      </w:r>
    </w:p>
    <w:p w:rsidR="00ED429D" w:rsidRDefault="000F0656" w:rsidP="00876F11">
      <w:pPr>
        <w:pStyle w:val="BodyText"/>
        <w:jc w:val="left"/>
      </w:pPr>
      <w:r>
        <w:t xml:space="preserve">Určitě bych nepodcenil situaci a nenechával jak je mým zvykem vše na poslední chvíli. </w:t>
      </w:r>
    </w:p>
    <w:p w:rsidR="000F0656" w:rsidRPr="00ED429D" w:rsidRDefault="000F0656" w:rsidP="00876F11">
      <w:pPr>
        <w:pStyle w:val="BodyText"/>
        <w:jc w:val="left"/>
      </w:pPr>
      <w:r>
        <w:t xml:space="preserve">Více bych dbal na rozvržení a dodržení plánu a posuzení správných priorit. Chtěl bych zde jenom podotknout ,že by nebylo na škodu pro příští ročníky zavést tuto týmovou práci víc dobrovolněji, hodně lidí se pod </w:t>
      </w:r>
      <w:r w:rsidR="008C24E2">
        <w:t>nervozitou, aby úspěšně zvládli ostatní předměty musely potýkat aby měly i tuto týmovou práci zcela uspěšnou, kvůli projití do dalšího ročníku,  což přineslo akorát zbytečný stres jenž má hodně lidi tendenci vyřešit špatnou metodou</w:t>
      </w:r>
    </w:p>
    <w:p w:rsidR="00F755D6" w:rsidRPr="00F755D6" w:rsidRDefault="00F755D6" w:rsidP="00F755D6">
      <w:pPr>
        <w:pStyle w:val="BodyText"/>
      </w:pPr>
    </w:p>
    <w:p w:rsidR="00EA6E2C" w:rsidRDefault="00912FF4" w:rsidP="00DE48B0">
      <w:pPr>
        <w:pStyle w:val="Heading3"/>
        <w:numPr>
          <w:ilvl w:val="0"/>
          <w:numId w:val="0"/>
        </w:numPr>
      </w:pPr>
      <w:r>
        <w:t>4.4 Jak hodnotím svoji práci v</w:t>
      </w:r>
      <w:r w:rsidR="00AC74E5">
        <w:t> </w:t>
      </w:r>
      <w:r>
        <w:t>týmu</w:t>
      </w:r>
    </w:p>
    <w:p w:rsidR="00BA7626" w:rsidRPr="00AC74E5" w:rsidRDefault="008C24E2" w:rsidP="008C24E2">
      <w:pPr>
        <w:pStyle w:val="BodyText"/>
      </w:pPr>
      <w:r>
        <w:t xml:space="preserve">Jako člověk si myslím že schopnost podřídit se </w:t>
      </w:r>
      <w:r w:rsidR="00DA74E0">
        <w:t>přání vedoucího či zádání tématu nemám problém. Ani schopnost naslouchaní kolegů a navázaní s nimi přátelských vztahů. Jako student je zde ale problému hodně. Jak už v oblasti neznalostí, rozvržení priorit ve škole či najít schopnost soustředění. Určitě by mě pomohlo být méně líný a více se angažovat v týmu. Pod tlakem z toho všeho jsem často bral týmovky jako něco co zvládnu dodělat kdykoli ale není tomu tak, je to opravdu náročné, takže určitě bych neměl nic podcenovat. S komunikačního hlediska a spolupráce zde nebyly moc neshod, až na čas nás všech a pochopení, co se po mě jakožto Síťaře vůbec chce.</w:t>
      </w:r>
    </w:p>
    <w:p w:rsidR="00F755D6" w:rsidRPr="00F755D6" w:rsidRDefault="00F755D6" w:rsidP="00F755D6">
      <w:pPr>
        <w:pStyle w:val="BodyText"/>
      </w:pPr>
    </w:p>
    <w:p w:rsidR="00912FF4" w:rsidRDefault="00912FF4" w:rsidP="00DE48B0">
      <w:pPr>
        <w:pStyle w:val="Heading3"/>
      </w:pPr>
      <w:r>
        <w:t>4.5 Hodnocení ostatních členů týmu</w:t>
      </w:r>
    </w:p>
    <w:p w:rsidR="00B004A3" w:rsidRDefault="00DA74E0" w:rsidP="00DA74E0">
      <w:pPr>
        <w:numPr>
          <w:ilvl w:val="0"/>
          <w:numId w:val="1"/>
        </w:numPr>
        <w:jc w:val="left"/>
      </w:pPr>
      <w:r>
        <w:t xml:space="preserve">        Nemám moc práv někoho hodnotit či soudit, protože sám si myslím, že jsem mohl být lepším členem.  I přesto si myslím že jsem chytl vcelku bandu fajn lidí, akorát se našlo moc lidí jejichž priority byly úplně jinde takže domluva byla někdy otřesná</w:t>
      </w:r>
      <w:r w:rsidR="00524CAC">
        <w:t xml:space="preserve"> a rozvržení si času ještě horší</w:t>
      </w:r>
      <w:r>
        <w:t>. I přesto jsme to nějak zvládli</w:t>
      </w:r>
      <w:r w:rsidR="00524CAC">
        <w:t xml:space="preserve"> a doufám že všichni budem úspěšní. Každý z nás se alespon málo snažil a to se cení. Ale jak jsem již tvrdil předtím určitě by mi víc zvedlo motivaci udělat impozantí aplikaci kdyby to bylo v rámci dobrovolné soutěže o nějaké ocenění  než v rámci neprojití do dalšího ročníku. Největší dík samozřejmě patří našemu vedoucímu, který to dokázal alespon častečně nějak zkoordinovat a zařídil vše potřebné abychom to nějak zvládli. Je opravdu důležité práce vedoucího a nedokáže to jen tak někdo.</w:t>
      </w:r>
    </w:p>
    <w:p w:rsidR="007640BA" w:rsidRDefault="007640BA" w:rsidP="007640BA"/>
    <w:p w:rsidR="007640BA" w:rsidRDefault="007640BA" w:rsidP="009570FF"/>
    <w:p w:rsidR="002F7192" w:rsidRDefault="002F7192" w:rsidP="009570FF">
      <w:pPr>
        <w:rPr>
          <w:b/>
          <w:bCs/>
          <w:color w:val="000000"/>
          <w:sz w:val="26"/>
          <w:szCs w:val="26"/>
        </w:rPr>
      </w:pPr>
    </w:p>
    <w:p w:rsidR="002F7192" w:rsidRDefault="002F7192" w:rsidP="009570FF"/>
    <w:p w:rsidR="00903EE0" w:rsidRDefault="00903EE0" w:rsidP="009570FF"/>
    <w:sectPr w:rsidR="00903EE0">
      <w:footerReference w:type="default" r:id="rId11"/>
      <w:pgSz w:w="11906" w:h="16838"/>
      <w:pgMar w:top="630" w:right="611" w:bottom="998" w:left="1080" w:header="708" w:footer="340" w:gutter="0"/>
      <w:cols w:space="708"/>
      <w:docGrid w:linePitch="24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A0C" w:rsidRDefault="002E6A0C">
      <w:pPr>
        <w:spacing w:after="0" w:line="240" w:lineRule="auto"/>
      </w:pPr>
      <w:r>
        <w:separator/>
      </w:r>
    </w:p>
  </w:endnote>
  <w:endnote w:type="continuationSeparator" w:id="0">
    <w:p w:rsidR="002E6A0C" w:rsidRDefault="002E6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5D6" w:rsidRDefault="00F755D6">
    <w:pPr>
      <w:pStyle w:val="Footer"/>
      <w:tabs>
        <w:tab w:val="clear" w:pos="9072"/>
        <w:tab w:val="right" w:pos="10020"/>
      </w:tabs>
      <w:spacing w:before="113" w:after="57"/>
    </w:pP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DATE \@"yyyy\-MM\-dd" </w:instrText>
    </w:r>
    <w:r>
      <w:rPr>
        <w:i/>
        <w:iCs/>
        <w:sz w:val="20"/>
        <w:szCs w:val="20"/>
      </w:rPr>
      <w:fldChar w:fldCharType="separate"/>
    </w:r>
    <w:r w:rsidR="00B72B15">
      <w:rPr>
        <w:i/>
        <w:iCs/>
        <w:noProof/>
        <w:sz w:val="20"/>
        <w:szCs w:val="20"/>
      </w:rPr>
      <w:t>2019-06-09</w:t>
    </w:r>
    <w:r>
      <w:rPr>
        <w:i/>
        <w:iCs/>
        <w:sz w:val="20"/>
        <w:szCs w:val="20"/>
      </w:rPr>
      <w:fldChar w:fldCharType="end"/>
    </w:r>
    <w:r>
      <w:rPr>
        <w:i/>
        <w:iCs/>
        <w:sz w:val="20"/>
        <w:szCs w:val="20"/>
      </w:rPr>
      <w:tab/>
      <w:t>Týmová práce – dokumentace studenta</w:t>
    </w:r>
    <w:r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PAGE </w:instrText>
    </w:r>
    <w:r>
      <w:rPr>
        <w:i/>
        <w:iCs/>
        <w:sz w:val="20"/>
        <w:szCs w:val="20"/>
      </w:rPr>
      <w:fldChar w:fldCharType="separate"/>
    </w:r>
    <w:r w:rsidR="00B72B15">
      <w:rPr>
        <w:i/>
        <w:iCs/>
        <w:noProof/>
        <w:sz w:val="20"/>
        <w:szCs w:val="20"/>
      </w:rPr>
      <w:t>1</w:t>
    </w:r>
    <w:r>
      <w:rPr>
        <w:i/>
        <w:iCs/>
        <w:sz w:val="20"/>
        <w:szCs w:val="20"/>
      </w:rPr>
      <w:fldChar w:fldCharType="end"/>
    </w:r>
    <w:r>
      <w:rPr>
        <w:i/>
        <w:iCs/>
        <w:sz w:val="20"/>
        <w:szCs w:val="20"/>
      </w:rPr>
      <w:t>/</w:t>
    </w: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NUMPAGES \*Arabic </w:instrText>
    </w:r>
    <w:r>
      <w:rPr>
        <w:i/>
        <w:iCs/>
        <w:sz w:val="20"/>
        <w:szCs w:val="20"/>
      </w:rPr>
      <w:fldChar w:fldCharType="separate"/>
    </w:r>
    <w:r w:rsidR="00B72B15">
      <w:rPr>
        <w:i/>
        <w:iCs/>
        <w:noProof/>
        <w:sz w:val="20"/>
        <w:szCs w:val="20"/>
      </w:rPr>
      <w:t>5</w:t>
    </w:r>
    <w:r>
      <w:rPr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A0C" w:rsidRDefault="002E6A0C">
      <w:pPr>
        <w:spacing w:after="0" w:line="240" w:lineRule="auto"/>
      </w:pPr>
      <w:r>
        <w:separator/>
      </w:r>
    </w:p>
  </w:footnote>
  <w:footnote w:type="continuationSeparator" w:id="0">
    <w:p w:rsidR="002E6A0C" w:rsidRDefault="002E6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40FA2A7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8"/>
    <w:multiLevelType w:val="multilevel"/>
    <w:tmpl w:val="00000008"/>
    <w:name w:val="WW8Num3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000001E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7" w15:restartNumberingAfterBreak="0">
    <w:nsid w:val="0A9704CA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8" w15:restartNumberingAfterBreak="0">
    <w:nsid w:val="22FB366E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9" w15:restartNumberingAfterBreak="0">
    <w:nsid w:val="28DC27A2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0" w15:restartNumberingAfterBreak="0">
    <w:nsid w:val="33ED52DA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 w15:restartNumberingAfterBreak="0">
    <w:nsid w:val="4BCB608D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2" w15:restartNumberingAfterBreak="0">
    <w:nsid w:val="536F7EA1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3" w15:restartNumberingAfterBreak="0">
    <w:nsid w:val="55D211AB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4" w15:restartNumberingAfterBreak="0">
    <w:nsid w:val="77221C3B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4"/>
  </w:num>
  <w:num w:numId="9">
    <w:abstractNumId w:val="11"/>
  </w:num>
  <w:num w:numId="10">
    <w:abstractNumId w:val="9"/>
  </w:num>
  <w:num w:numId="11">
    <w:abstractNumId w:val="8"/>
  </w:num>
  <w:num w:numId="12">
    <w:abstractNumId w:val="13"/>
  </w:num>
  <w:num w:numId="13">
    <w:abstractNumId w:val="10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60B"/>
    <w:rsid w:val="00003DAE"/>
    <w:rsid w:val="000158F9"/>
    <w:rsid w:val="00045D5E"/>
    <w:rsid w:val="00060772"/>
    <w:rsid w:val="00074A69"/>
    <w:rsid w:val="00093612"/>
    <w:rsid w:val="000A1941"/>
    <w:rsid w:val="000D08BC"/>
    <w:rsid w:val="000D1997"/>
    <w:rsid w:val="000E4DA9"/>
    <w:rsid w:val="000F0656"/>
    <w:rsid w:val="00212BD9"/>
    <w:rsid w:val="0023168C"/>
    <w:rsid w:val="00233913"/>
    <w:rsid w:val="002569E7"/>
    <w:rsid w:val="00285731"/>
    <w:rsid w:val="00290377"/>
    <w:rsid w:val="002B01BE"/>
    <w:rsid w:val="002B6901"/>
    <w:rsid w:val="002D2305"/>
    <w:rsid w:val="002D4D3E"/>
    <w:rsid w:val="002E6A0C"/>
    <w:rsid w:val="002F7192"/>
    <w:rsid w:val="00341923"/>
    <w:rsid w:val="003B0E73"/>
    <w:rsid w:val="003B5666"/>
    <w:rsid w:val="0040325B"/>
    <w:rsid w:val="004248DC"/>
    <w:rsid w:val="0046418B"/>
    <w:rsid w:val="004C764A"/>
    <w:rsid w:val="00501C85"/>
    <w:rsid w:val="0052399E"/>
    <w:rsid w:val="00524CAC"/>
    <w:rsid w:val="00527AA4"/>
    <w:rsid w:val="005316FF"/>
    <w:rsid w:val="005B2468"/>
    <w:rsid w:val="00645B4D"/>
    <w:rsid w:val="00656208"/>
    <w:rsid w:val="006C7A6F"/>
    <w:rsid w:val="006F03F1"/>
    <w:rsid w:val="006F0B45"/>
    <w:rsid w:val="0070224B"/>
    <w:rsid w:val="007640BA"/>
    <w:rsid w:val="00766F60"/>
    <w:rsid w:val="007A3D48"/>
    <w:rsid w:val="007B6AD3"/>
    <w:rsid w:val="007F012D"/>
    <w:rsid w:val="008108C7"/>
    <w:rsid w:val="00821F43"/>
    <w:rsid w:val="00826050"/>
    <w:rsid w:val="00851264"/>
    <w:rsid w:val="00851274"/>
    <w:rsid w:val="00876F11"/>
    <w:rsid w:val="0088044B"/>
    <w:rsid w:val="008C24E2"/>
    <w:rsid w:val="008D31D1"/>
    <w:rsid w:val="008D48B0"/>
    <w:rsid w:val="008F5D85"/>
    <w:rsid w:val="00903EE0"/>
    <w:rsid w:val="00912FF4"/>
    <w:rsid w:val="009558F8"/>
    <w:rsid w:val="009570FF"/>
    <w:rsid w:val="009C4DAB"/>
    <w:rsid w:val="009F2754"/>
    <w:rsid w:val="00A03A18"/>
    <w:rsid w:val="00A2660B"/>
    <w:rsid w:val="00A6790A"/>
    <w:rsid w:val="00A75D4A"/>
    <w:rsid w:val="00A91CF2"/>
    <w:rsid w:val="00AA5F88"/>
    <w:rsid w:val="00AC74E5"/>
    <w:rsid w:val="00AD0D53"/>
    <w:rsid w:val="00B004A3"/>
    <w:rsid w:val="00B23F66"/>
    <w:rsid w:val="00B72B15"/>
    <w:rsid w:val="00B77B94"/>
    <w:rsid w:val="00BA7626"/>
    <w:rsid w:val="00C00F5F"/>
    <w:rsid w:val="00C11A13"/>
    <w:rsid w:val="00C21B57"/>
    <w:rsid w:val="00C8761B"/>
    <w:rsid w:val="00D36AF4"/>
    <w:rsid w:val="00D41CB9"/>
    <w:rsid w:val="00DA74E0"/>
    <w:rsid w:val="00DC2FCF"/>
    <w:rsid w:val="00DE48B0"/>
    <w:rsid w:val="00E1712D"/>
    <w:rsid w:val="00E26F95"/>
    <w:rsid w:val="00E33966"/>
    <w:rsid w:val="00E678C4"/>
    <w:rsid w:val="00E7205E"/>
    <w:rsid w:val="00E83360"/>
    <w:rsid w:val="00EA6E2C"/>
    <w:rsid w:val="00EC7E1F"/>
    <w:rsid w:val="00ED429D"/>
    <w:rsid w:val="00F202F1"/>
    <w:rsid w:val="00F755D6"/>
    <w:rsid w:val="00F7672A"/>
    <w:rsid w:val="00F964A3"/>
    <w:rsid w:val="00FB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4E2C0CE9-4DA6-4B22-AF43-93CD643A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68C"/>
    <w:pPr>
      <w:suppressAutoHyphens/>
      <w:spacing w:after="80" w:line="300" w:lineRule="exact"/>
      <w:jc w:val="both"/>
    </w:pPr>
    <w:rPr>
      <w:rFonts w:ascii="Palatino Linotype" w:eastAsia="Lucida Sans Unicode" w:hAnsi="Palatino Linotype" w:cs="Tahoma"/>
      <w:kern w:val="1"/>
      <w:sz w:val="22"/>
      <w:szCs w:val="22"/>
      <w:lang w:eastAsia="en-US" w:bidi="en-US"/>
    </w:rPr>
  </w:style>
  <w:style w:type="paragraph" w:styleId="Heading1">
    <w:name w:val="heading 1"/>
    <w:basedOn w:val="Normal"/>
    <w:next w:val="BodyText"/>
    <w:autoRedefine/>
    <w:qFormat/>
    <w:rsid w:val="002B01BE"/>
    <w:pPr>
      <w:numPr>
        <w:numId w:val="1"/>
      </w:numPr>
      <w:spacing w:before="360" w:after="240"/>
      <w:ind w:left="431" w:hanging="431"/>
      <w:outlineLvl w:val="0"/>
    </w:pPr>
    <w:rPr>
      <w:rFonts w:ascii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BodyText"/>
    <w:qFormat/>
    <w:rsid w:val="00912FF4"/>
    <w:pPr>
      <w:keepNext/>
      <w:numPr>
        <w:ilvl w:val="1"/>
        <w:numId w:val="1"/>
      </w:numPr>
      <w:spacing w:before="240" w:after="68" w:line="360" w:lineRule="auto"/>
      <w:ind w:left="578" w:hanging="578"/>
      <w:jc w:val="left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BodyText"/>
    <w:autoRedefine/>
    <w:qFormat/>
    <w:rsid w:val="00DE48B0"/>
    <w:pPr>
      <w:keepNext/>
      <w:numPr>
        <w:ilvl w:val="2"/>
        <w:numId w:val="1"/>
      </w:numPr>
      <w:spacing w:before="80" w:after="120" w:line="100" w:lineRule="atLeast"/>
      <w:jc w:val="left"/>
      <w:outlineLvl w:val="2"/>
    </w:pPr>
    <w:rPr>
      <w:rFonts w:cs="Arial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Standardnpsmoodstavce1">
    <w:name w:val="Standardní písmo odstavce1"/>
  </w:style>
  <w:style w:type="character" w:customStyle="1" w:styleId="Heading1Char">
    <w:name w:val="Heading 1 Char"/>
    <w:rPr>
      <w:rFonts w:ascii="Palatino Linotype" w:hAnsi="Palatino Linotype" w:cs="Palatino Linotype"/>
      <w:b/>
      <w:bCs/>
      <w:sz w:val="32"/>
      <w:szCs w:val="28"/>
      <w:lang w:val="en-US" w:eastAsia="en-US" w:bidi="en-US"/>
    </w:rPr>
  </w:style>
  <w:style w:type="character" w:customStyle="1" w:styleId="TitleChar">
    <w:name w:val="Title Char"/>
    <w:rPr>
      <w:rFonts w:ascii="Palatino Linotype" w:hAnsi="Palatino Linotype" w:cs="Palatino Linotype"/>
      <w:b/>
      <w:spacing w:val="5"/>
      <w:sz w:val="52"/>
      <w:szCs w:val="52"/>
      <w:lang w:val="en-US" w:eastAsia="en-US" w:bidi="en-US"/>
    </w:rPr>
  </w:style>
  <w:style w:type="character" w:styleId="Strong">
    <w:name w:val="Strong"/>
    <w:qFormat/>
    <w:rPr>
      <w:b/>
      <w:bCs/>
    </w:rPr>
  </w:style>
  <w:style w:type="character" w:customStyle="1" w:styleId="Zdraznnintenzivn1">
    <w:name w:val="Zdůraznění – intenzivní1"/>
    <w:rPr>
      <w:rFonts w:ascii="Palatino Linotype" w:hAnsi="Palatino Linotype" w:cs="Palatino Linotype"/>
      <w:b/>
      <w:bCs/>
    </w:rPr>
  </w:style>
  <w:style w:type="character" w:customStyle="1" w:styleId="pojmyChar">
    <w:name w:val="pojmy Char"/>
    <w:rPr>
      <w:rFonts w:ascii="Palatino Linotype" w:hAnsi="Palatino Linotype" w:cs="Palatino Linotype"/>
      <w:i/>
      <w:sz w:val="24"/>
      <w:lang w:eastAsia="en-US" w:bidi="en-US"/>
    </w:rPr>
  </w:style>
  <w:style w:type="character" w:customStyle="1" w:styleId="Heading2Char">
    <w:name w:val="Heading 2 Char"/>
    <w:rPr>
      <w:rFonts w:ascii="Palatino Linotype" w:hAnsi="Palatino Linotype" w:cs="Palatino Linotype"/>
      <w:b/>
      <w:bCs/>
      <w:sz w:val="28"/>
      <w:szCs w:val="26"/>
      <w:lang w:val="en-US" w:eastAsia="en-US" w:bidi="en-US"/>
    </w:rPr>
  </w:style>
  <w:style w:type="character" w:customStyle="1" w:styleId="Heading3Char">
    <w:name w:val="Heading 3 Char"/>
    <w:rPr>
      <w:rFonts w:ascii="Cambria" w:hAnsi="Cambria" w:cs="Cambria"/>
      <w:b/>
      <w:bCs/>
      <w:color w:val="4F81BD"/>
      <w:sz w:val="24"/>
      <w:lang w:val="en-US" w:eastAsia="en-US" w:bidi="en-US"/>
    </w:rPr>
  </w:style>
  <w:style w:type="character" w:customStyle="1" w:styleId="obrazekChar">
    <w:name w:val="obrazek Char"/>
    <w:rPr>
      <w:sz w:val="20"/>
    </w:rPr>
  </w:style>
  <w:style w:type="character" w:customStyle="1" w:styleId="QuoteChar">
    <w:name w:val="Quote Char"/>
    <w:rPr>
      <w:rFonts w:ascii="Palatino Linotype" w:hAnsi="Palatino Linotype" w:cs="Palatino Linotype"/>
      <w:i/>
      <w:iCs/>
      <w:color w:val="000000"/>
      <w:sz w:val="24"/>
      <w:lang w:val="en-US" w:eastAsia="en-US" w:bidi="en-US"/>
    </w:rPr>
  </w:style>
  <w:style w:type="character" w:customStyle="1" w:styleId="nadpis3Char">
    <w:name w:val="nadpis3 Char"/>
    <w:rPr>
      <w:rFonts w:ascii="Palatino Linotype" w:hAnsi="Palatino Linotype" w:cs="Palatino Linotype"/>
    </w:rPr>
  </w:style>
  <w:style w:type="character" w:customStyle="1" w:styleId="technickyChar">
    <w:name w:val="technicky Char"/>
    <w:rPr>
      <w:rFonts w:ascii="Courier New" w:hAnsi="Courier New" w:cs="Courier New"/>
      <w:sz w:val="20"/>
      <w:szCs w:val="20"/>
    </w:rPr>
  </w:style>
  <w:style w:type="character" w:customStyle="1" w:styleId="technickyNadpisChar">
    <w:name w:val="technickyNadpis Char"/>
  </w:style>
  <w:style w:type="character" w:customStyle="1" w:styleId="HeaderChar">
    <w:name w:val="Header Char"/>
    <w:rPr>
      <w:rFonts w:ascii="Palatino Linotype" w:hAnsi="Palatino Linotype" w:cs="Palatino Linotype"/>
      <w:sz w:val="24"/>
      <w:lang w:val="en-US" w:eastAsia="en-US" w:bidi="en-US"/>
    </w:rPr>
  </w:style>
  <w:style w:type="character" w:customStyle="1" w:styleId="FooterChar">
    <w:name w:val="Footer Char"/>
    <w:rPr>
      <w:rFonts w:ascii="Palatino Linotype" w:hAnsi="Palatino Linotype" w:cs="Palatino Linotype"/>
      <w:sz w:val="24"/>
      <w:lang w:val="en-US" w:eastAsia="en-US" w:bidi="en-US"/>
    </w:rPr>
  </w:style>
  <w:style w:type="character" w:customStyle="1" w:styleId="ListLabel1">
    <w:name w:val="ListLabel 1"/>
    <w:rPr>
      <w:rFonts w:cs="Courier New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Odrky">
    <w:name w:val="Odrážky"/>
    <w:rPr>
      <w:rFonts w:ascii="OpenSymbol" w:eastAsia="OpenSymbol" w:hAnsi="OpenSymbol" w:cs="OpenSymbol"/>
    </w:rPr>
  </w:style>
  <w:style w:type="character" w:customStyle="1" w:styleId="Symbolyproslovn">
    <w:name w:val="Symboly pro číslování"/>
    <w:rPr>
      <w:rFonts w:ascii="Palatino Linotype" w:hAnsi="Palatino Linotype" w:cs="Palatino Linotype"/>
      <w:b/>
      <w:bCs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character" w:styleId="HTMLCite">
    <w:name w:val="HTML Cite"/>
    <w:rPr>
      <w:i/>
      <w:iCs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WW-DefaultParagraphFont1">
    <w:name w:val="WW-Default Paragraph Font1"/>
  </w:style>
  <w:style w:type="character" w:customStyle="1" w:styleId="WW8Num5z0">
    <w:name w:val="WW8Num5z0"/>
    <w:rPr>
      <w:rFonts w:ascii="Symbol" w:hAnsi="Symbol" w:cs="Symbol"/>
    </w:rPr>
  </w:style>
  <w:style w:type="paragraph" w:customStyle="1" w:styleId="Nadpis">
    <w:name w:val="Nadpis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70" w:line="264" w:lineRule="auto"/>
    </w:pPr>
    <w:rPr>
      <w:rFonts w:cs="Palatino Linotype"/>
      <w:sz w:val="24"/>
    </w:rPr>
  </w:style>
  <w:style w:type="paragraph" w:styleId="List">
    <w:name w:val="List"/>
    <w:basedOn w:val="BodyText"/>
    <w:rPr>
      <w:rFonts w:cs="Tahoma"/>
    </w:rPr>
  </w:style>
  <w:style w:type="paragraph" w:customStyle="1" w:styleId="Popisek">
    <w:name w:val="Popisek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Rejstk">
    <w:name w:val="Rejstřík"/>
    <w:basedOn w:val="Normal"/>
    <w:pPr>
      <w:suppressLineNumbers/>
    </w:pPr>
  </w:style>
  <w:style w:type="paragraph" w:styleId="Title">
    <w:name w:val="Title"/>
    <w:basedOn w:val="Normal"/>
    <w:next w:val="Subtitle"/>
    <w:qFormat/>
    <w:pPr>
      <w:pBdr>
        <w:bottom w:val="single" w:sz="4" w:space="1" w:color="000000"/>
      </w:pBdr>
      <w:spacing w:before="57" w:after="295" w:line="100" w:lineRule="atLeast"/>
      <w:jc w:val="center"/>
    </w:pPr>
    <w:rPr>
      <w:b/>
      <w:bCs/>
      <w:spacing w:val="6"/>
      <w:sz w:val="52"/>
      <w:szCs w:val="52"/>
    </w:rPr>
  </w:style>
  <w:style w:type="paragraph" w:styleId="Subtitle">
    <w:name w:val="Subtitle"/>
    <w:basedOn w:val="Nadpis"/>
    <w:next w:val="BodyText"/>
    <w:qFormat/>
    <w:pPr>
      <w:jc w:val="center"/>
    </w:pPr>
    <w:rPr>
      <w:i/>
      <w:iCs/>
    </w:rPr>
  </w:style>
  <w:style w:type="paragraph" w:customStyle="1" w:styleId="pojmy">
    <w:name w:val="pojmy"/>
    <w:basedOn w:val="Normal"/>
    <w:rPr>
      <w:i/>
    </w:rPr>
  </w:style>
  <w:style w:type="paragraph" w:customStyle="1" w:styleId="Odstavecseseznamem1">
    <w:name w:val="Odstavec se seznamem1"/>
    <w:basedOn w:val="Normal"/>
    <w:pPr>
      <w:spacing w:after="57" w:line="264" w:lineRule="auto"/>
      <w:jc w:val="left"/>
    </w:pPr>
    <w:rPr>
      <w:sz w:val="24"/>
    </w:rPr>
  </w:style>
  <w:style w:type="paragraph" w:customStyle="1" w:styleId="obrazek">
    <w:name w:val="obrazek"/>
    <w:pPr>
      <w:widowControl w:val="0"/>
      <w:suppressAutoHyphens/>
      <w:spacing w:after="200" w:line="276" w:lineRule="auto"/>
      <w:ind w:left="357" w:right="357"/>
      <w:jc w:val="center"/>
    </w:pPr>
    <w:rPr>
      <w:rFonts w:ascii="Calibri" w:eastAsia="Lucida Sans Unicode" w:hAnsi="Calibri" w:cs="Tahoma"/>
      <w:color w:val="00000A"/>
      <w:kern w:val="1"/>
      <w:szCs w:val="22"/>
      <w:lang w:eastAsia="ar-SA"/>
    </w:rPr>
  </w:style>
  <w:style w:type="paragraph" w:customStyle="1" w:styleId="Citt1">
    <w:name w:val="Citát1"/>
    <w:basedOn w:val="Normal"/>
    <w:rPr>
      <w:i/>
      <w:iCs/>
      <w:color w:val="000000"/>
    </w:rPr>
  </w:style>
  <w:style w:type="paragraph" w:customStyle="1" w:styleId="nadpis3">
    <w:name w:val="nadpis3"/>
    <w:basedOn w:val="Heading3"/>
    <w:pPr>
      <w:numPr>
        <w:ilvl w:val="0"/>
        <w:numId w:val="0"/>
      </w:numPr>
      <w:spacing w:before="240"/>
      <w:ind w:left="57"/>
    </w:pPr>
    <w:rPr>
      <w:rFonts w:cs="Palatino Linotype"/>
      <w:color w:val="00000A"/>
    </w:rPr>
  </w:style>
  <w:style w:type="paragraph" w:customStyle="1" w:styleId="technicky">
    <w:name w:val="technicky"/>
    <w:basedOn w:val="Normal"/>
    <w:pPr>
      <w:spacing w:line="240" w:lineRule="exact"/>
      <w:ind w:left="567" w:firstLine="57"/>
    </w:pPr>
    <w:rPr>
      <w:rFonts w:ascii="Courier New" w:hAnsi="Courier New" w:cs="Courier New"/>
      <w:sz w:val="20"/>
      <w:szCs w:val="20"/>
    </w:rPr>
  </w:style>
  <w:style w:type="paragraph" w:customStyle="1" w:styleId="technickyNadpis">
    <w:name w:val="technickyNadpis"/>
    <w:basedOn w:val="technicky"/>
    <w:pPr>
      <w:ind w:left="57" w:firstLine="0"/>
    </w:pPr>
  </w:style>
  <w:style w:type="paragraph" w:styleId="Header">
    <w:name w:val="header"/>
    <w:basedOn w:val="Normal"/>
    <w:pPr>
      <w:suppressLineNumbers/>
      <w:tabs>
        <w:tab w:val="center" w:pos="4536"/>
        <w:tab w:val="right" w:pos="9072"/>
      </w:tabs>
      <w:spacing w:line="100" w:lineRule="atLeast"/>
    </w:pPr>
  </w:style>
  <w:style w:type="paragraph" w:styleId="Footer">
    <w:name w:val="footer"/>
    <w:basedOn w:val="Normal"/>
    <w:pPr>
      <w:suppressLineNumbers/>
      <w:tabs>
        <w:tab w:val="center" w:pos="4536"/>
        <w:tab w:val="right" w:pos="9072"/>
      </w:tabs>
      <w:spacing w:line="100" w:lineRule="atLeast"/>
    </w:pPr>
    <w:rPr>
      <w:rFonts w:ascii="Arial" w:hAnsi="Arial" w:cs="Arial"/>
      <w:sz w:val="18"/>
    </w:rPr>
  </w:style>
  <w:style w:type="paragraph" w:customStyle="1" w:styleId="Obsahtabulky">
    <w:name w:val="Obsah tabulky"/>
    <w:basedOn w:val="Normal"/>
    <w:pPr>
      <w:suppressLineNumbers/>
      <w:spacing w:line="360" w:lineRule="auto"/>
    </w:pPr>
  </w:style>
  <w:style w:type="paragraph" w:customStyle="1" w:styleId="Obsahrmce">
    <w:name w:val="Obsah rámce"/>
    <w:basedOn w:val="BodyText"/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customStyle="1" w:styleId="Default">
    <w:name w:val="Default"/>
    <w:basedOn w:val="Normal"/>
    <w:pPr>
      <w:autoSpaceDE w:val="0"/>
      <w:spacing w:after="200" w:line="276" w:lineRule="auto"/>
      <w:jc w:val="left"/>
    </w:pPr>
    <w:rPr>
      <w:rFonts w:ascii="Cambria" w:eastAsia="Cambria" w:hAnsi="Cambria" w:cs="Cambria"/>
      <w:color w:val="000000"/>
      <w:szCs w:val="24"/>
      <w:lang w:eastAsia="ar-SA" w:bidi="ar-SA"/>
    </w:rPr>
  </w:style>
  <w:style w:type="paragraph" w:customStyle="1" w:styleId="dopltext">
    <w:name w:val="dopl_text"/>
    <w:basedOn w:val="Normal"/>
    <w:pPr>
      <w:spacing w:before="120" w:after="120" w:line="360" w:lineRule="auto"/>
      <w:ind w:firstLine="567"/>
    </w:pPr>
    <w:rPr>
      <w:szCs w:val="20"/>
    </w:rPr>
  </w:style>
  <w:style w:type="paragraph" w:customStyle="1" w:styleId="normln">
    <w:name w:val="normální"/>
    <w:basedOn w:val="Normal"/>
    <w:pPr>
      <w:spacing w:line="360" w:lineRule="auto"/>
      <w:ind w:firstLine="567"/>
    </w:pPr>
    <w:rPr>
      <w:rFonts w:ascii="Georgia" w:hAnsi="Georgia" w:cs="Georgia"/>
    </w:rPr>
  </w:style>
  <w:style w:type="paragraph" w:customStyle="1" w:styleId="Citace">
    <w:name w:val="Citace"/>
    <w:basedOn w:val="Normal"/>
    <w:pPr>
      <w:spacing w:before="113" w:after="283" w:line="264" w:lineRule="auto"/>
      <w:ind w:left="567" w:right="567"/>
    </w:pPr>
    <w:rPr>
      <w:sz w:val="24"/>
    </w:rPr>
  </w:style>
  <w:style w:type="paragraph" w:customStyle="1" w:styleId="Odsazenseznamu">
    <w:name w:val="Odsazení seznamu"/>
    <w:basedOn w:val="BodyText"/>
    <w:pPr>
      <w:tabs>
        <w:tab w:val="left" w:pos="0"/>
      </w:tabs>
      <w:spacing w:after="57"/>
      <w:ind w:left="2835" w:hanging="2551"/>
    </w:pPr>
    <w:rPr>
      <w:sz w:val="22"/>
    </w:rPr>
  </w:style>
  <w:style w:type="paragraph" w:styleId="ListParagraph">
    <w:name w:val="List Paragraph"/>
    <w:basedOn w:val="Normal"/>
    <w:uiPriority w:val="34"/>
    <w:qFormat/>
    <w:rsid w:val="00045D5E"/>
    <w:pPr>
      <w:ind w:left="7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5B4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B4D"/>
    <w:rPr>
      <w:rFonts w:ascii="Tahoma" w:eastAsia="Lucida Sans Unicode" w:hAnsi="Tahoma" w:cs="Tahoma"/>
      <w:kern w:val="1"/>
      <w:sz w:val="16"/>
      <w:szCs w:val="16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2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ikipedia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853</Words>
  <Characters>5033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Metodika pro vedení maturitních prací</vt:lpstr>
      <vt:lpstr>Metodika pro vedení maturitních prací</vt:lpstr>
    </vt:vector>
  </TitlesOfParts>
  <Company>HP</Company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Metodika pro vedení maturitních prací</dc:title>
  <dc:creator>cvrkalik</dc:creator>
  <cp:lastModifiedBy>Mikulas Stanek</cp:lastModifiedBy>
  <cp:revision>2</cp:revision>
  <cp:lastPrinted>2015-03-06T10:27:00Z</cp:lastPrinted>
  <dcterms:created xsi:type="dcterms:W3CDTF">2019-06-09T16:20:00Z</dcterms:created>
  <dcterms:modified xsi:type="dcterms:W3CDTF">2019-06-09T16:20:00Z</dcterms:modified>
</cp:coreProperties>
</file>